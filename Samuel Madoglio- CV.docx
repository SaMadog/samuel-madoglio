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0"/>
        <w:gridCol w:w="3460"/>
        <w:gridCol w:w="151"/>
        <w:gridCol w:w="209"/>
        <w:gridCol w:w="7086"/>
        <w:gridCol w:w="500"/>
      </w:tblGrid>
      <w:tr w:rsidR="00222535" w14:paraId="1DE9CABF" w14:textId="77777777" w:rsidTr="00A516D7">
        <w:trPr>
          <w:trHeight w:val="15598"/>
          <w:tblCellSpacing w:w="0" w:type="dxa"/>
        </w:trPr>
        <w:tc>
          <w:tcPr>
            <w:tcW w:w="500" w:type="dxa"/>
            <w:shd w:val="clear" w:color="auto" w:fill="BFDEE4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03214D99" w14:textId="3FC78E8D" w:rsidR="00222535" w:rsidRDefault="00222535">
            <w:pPr>
              <w:rPr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3460" w:type="dxa"/>
            <w:shd w:val="clear" w:color="auto" w:fill="BFDEE4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3F6EFCEB" w14:textId="6327F77E" w:rsidR="00222535" w:rsidRPr="00F6536E" w:rsidRDefault="00FD31DD" w:rsidP="0024446C">
            <w:pPr>
              <w:pStyle w:val="documentPICTPicfield"/>
              <w:ind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Fonts w:ascii="Source Sans Pro" w:eastAsia="Source Sans Pro" w:hAnsi="Source Sans Pro" w:cs="Source Sans Pro"/>
                <w:noProof/>
                <w:color w:val="2A2A2A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4E8EAB" wp14:editId="6BCD702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22860</wp:posOffset>
                      </wp:positionV>
                      <wp:extent cx="1971040" cy="2118360"/>
                      <wp:effectExtent l="19050" t="19050" r="10160" b="1524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040" cy="211836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2687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24463" id="Elipse 6" o:spid="_x0000_s1026" style="position:absolute;margin-left:3.2pt;margin-top:1.8pt;width:155.2pt;height:16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" filled="f" strokecolor="#2687aa" strokeweight="3pt"/>
                  </w:pict>
                </mc:Fallback>
              </mc:AlternateContent>
            </w:r>
            <w:r w:rsidR="00E036CD">
              <w:rPr>
                <w:rFonts w:ascii="Source Sans Pro" w:eastAsia="Source Sans Pro" w:hAnsi="Source Sans Pro" w:cs="Source Sans Pro"/>
                <w:noProof/>
                <w:color w:val="2A2A2A"/>
                <w:sz w:val="20"/>
                <w:szCs w:val="20"/>
              </w:rPr>
              <w:drawing>
                <wp:inline distT="0" distB="0" distL="0" distR="0" wp14:anchorId="2D2F5E21" wp14:editId="7E4CD117">
                  <wp:extent cx="1928559" cy="2084070"/>
                  <wp:effectExtent l="57150" t="57150" r="71755" b="685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633" cy="2089553"/>
                          </a:xfrm>
                          <a:prstGeom prst="ellipse">
                            <a:avLst/>
                          </a:prstGeom>
                          <a:ln w="28575" cap="rnd" cmpd="sng">
                            <a:solidFill>
                              <a:srgbClr val="2687AA"/>
                            </a:solidFill>
                            <a:prstDash val="sysDash"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FE98769" w14:textId="05A89C81" w:rsidR="00222535" w:rsidRDefault="00F6536E">
            <w:pPr>
              <w:pStyle w:val="documentleft-boxlbox-border-top-div"/>
              <w:rPr>
                <w:rStyle w:val="documentleft-box"/>
                <w:rFonts w:ascii="Source Sans Pro" w:eastAsia="Source Sans Pro" w:hAnsi="Source Sans Pro" w:cs="Source Sans Pro"/>
                <w:color w:val="2A2A2A"/>
                <w:shd w:val="clear" w:color="auto" w:fill="auto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noProof/>
                <w:color w:val="2A2A2A"/>
                <w:shd w:val="clear" w:color="auto" w:fill="auto"/>
              </w:rPr>
              <w:drawing>
                <wp:inline distT="0" distB="0" distL="0" distR="0" wp14:anchorId="47C4455C" wp14:editId="07C03C2D">
                  <wp:extent cx="2207701" cy="51392"/>
                  <wp:effectExtent l="0" t="0" r="0" b="0"/>
                  <wp:docPr id="100003" name="Imagem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701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documentbord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60"/>
            </w:tblGrid>
            <w:tr w:rsidR="00222535" w14:paraId="5C917C16" w14:textId="77777777">
              <w:trPr>
                <w:trHeight w:hRule="exact" w:val="200"/>
                <w:tblCellSpacing w:w="0" w:type="dxa"/>
              </w:trPr>
              <w:tc>
                <w:tcPr>
                  <w:tcW w:w="3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CFC77EC" w14:textId="0AD85874" w:rsidR="00222535" w:rsidRDefault="00222535">
                  <w:pPr>
                    <w:pStyle w:val="documentleft-boxbordercellParagraph"/>
                    <w:rPr>
                      <w:rStyle w:val="documentleft-boxbordercell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</w:p>
              </w:tc>
            </w:tr>
          </w:tbl>
          <w:p w14:paraId="545252A6" w14:textId="5B340F08" w:rsidR="00222535" w:rsidRDefault="00F6536E">
            <w:pPr>
              <w:pStyle w:val="documentleft-boxSECTIONCNTCheading"/>
              <w:spacing w:line="360" w:lineRule="exact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headingsectiontitle"/>
                <w:rFonts w:ascii="Source Sans Pro" w:eastAsia="Source Sans Pro" w:hAnsi="Source Sans Pro" w:cs="Source Sans Pro"/>
                <w:b/>
                <w:bCs/>
                <w:caps/>
                <w:color w:val="2F2F2F"/>
                <w:spacing w:val="10"/>
                <w:sz w:val="28"/>
                <w:szCs w:val="28"/>
              </w:rPr>
              <w:t>Contacto</w:t>
            </w:r>
          </w:p>
          <w:p w14:paraId="75399167" w14:textId="7DD0DBB5" w:rsidR="00222535" w:rsidRDefault="00F6536E">
            <w:pPr>
              <w:pStyle w:val="div"/>
              <w:spacing w:line="100" w:lineRule="exact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  <w:t> </w:t>
            </w:r>
          </w:p>
          <w:tbl>
            <w:tblPr>
              <w:tblStyle w:val="documentaddress"/>
              <w:tblW w:w="359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2"/>
              <w:gridCol w:w="2730"/>
              <w:gridCol w:w="472"/>
            </w:tblGrid>
            <w:tr w:rsidR="00222535" w14:paraId="0B0F661C" w14:textId="77777777" w:rsidTr="00A516D7">
              <w:trPr>
                <w:trHeight w:val="399"/>
                <w:tblCellSpacing w:w="0" w:type="dxa"/>
              </w:trPr>
              <w:tc>
                <w:tcPr>
                  <w:tcW w:w="39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8C1A39" w14:textId="77777777" w:rsidR="00222535" w:rsidRDefault="00F6536E">
                  <w:pPr>
                    <w:rPr>
                      <w:rStyle w:val="documentleft-box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left-box"/>
                      <w:rFonts w:ascii="Source Sans Pro" w:eastAsia="Source Sans Pro" w:hAnsi="Source Sans Pro" w:cs="Source Sans Pro"/>
                      <w:noProof/>
                      <w:color w:val="2A2A2A"/>
                      <w:sz w:val="20"/>
                      <w:szCs w:val="20"/>
                      <w:shd w:val="clear" w:color="auto" w:fill="auto"/>
                    </w:rPr>
                    <w:drawing>
                      <wp:inline distT="0" distB="0" distL="0" distR="0" wp14:anchorId="2600BD7C" wp14:editId="0571FD4A">
                        <wp:extent cx="140148" cy="140232"/>
                        <wp:effectExtent l="0" t="0" r="0" b="0"/>
                        <wp:docPr id="100005" name="Imagem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3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65D6D5A5" w14:textId="13734C74" w:rsidR="00222535" w:rsidRDefault="00F6536E">
                  <w:pPr>
                    <w:rPr>
                      <w:rStyle w:val="documentleft-box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shd w:val="clear" w:color="auto" w:fill="auto"/>
                    </w:rPr>
                  </w:pPr>
                  <w:r w:rsidRPr="00A516D7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Rua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do Outeiro, 10 - </w:t>
                  </w:r>
                  <w:r w:rsidR="00E036CD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Lisboa</w:t>
                  </w:r>
                </w:p>
              </w:tc>
              <w:tc>
                <w:tcPr>
                  <w:tcW w:w="4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DCF0C14" w14:textId="77777777" w:rsidR="00222535" w:rsidRDefault="00F6536E">
                  <w:pPr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</w:tr>
            <w:tr w:rsidR="00222535" w14:paraId="34A9B72F" w14:textId="77777777" w:rsidTr="00A516D7">
              <w:trPr>
                <w:trHeight w:val="199"/>
                <w:tblCellSpacing w:w="0" w:type="dxa"/>
              </w:trPr>
              <w:tc>
                <w:tcPr>
                  <w:tcW w:w="39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CD09F9" w14:textId="77777777" w:rsidR="00222535" w:rsidRDefault="00F6536E">
                  <w:pPr>
                    <w:pStyle w:val="div"/>
                    <w:rPr>
                      <w:rStyle w:val="documentleft-boxiconSv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left-boxiconSvg"/>
                      <w:rFonts w:ascii="Source Sans Pro" w:eastAsia="Source Sans Pro" w:hAnsi="Source Sans Pro" w:cs="Source Sans Pro"/>
                      <w:noProof/>
                      <w:color w:val="2A2A2A"/>
                      <w:sz w:val="20"/>
                      <w:szCs w:val="20"/>
                    </w:rPr>
                    <w:drawing>
                      <wp:inline distT="0" distB="0" distL="0" distR="0" wp14:anchorId="010EBF0D" wp14:editId="2DC40DEC">
                        <wp:extent cx="140148" cy="140232"/>
                        <wp:effectExtent l="0" t="0" r="0" b="0"/>
                        <wp:docPr id="100007" name="Imagem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3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1D049271" w14:textId="3B45EF59" w:rsidR="00222535" w:rsidRDefault="00F6536E">
                  <w:pPr>
                    <w:pStyle w:val="div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+351 9</w:t>
                  </w:r>
                  <w:r w:rsidR="00A516D7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38 985 582</w:t>
                  </w:r>
                </w:p>
                <w:p w14:paraId="5372ABA0" w14:textId="77777777" w:rsidR="00222535" w:rsidRDefault="00222535">
                  <w:pPr>
                    <w:pStyle w:val="documentaddressicoTxtParagraph"/>
                    <w:pBdr>
                      <w:bottom w:val="none" w:sz="0" w:space="0" w:color="auto"/>
                    </w:pBdr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4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12F0A44" w14:textId="77777777" w:rsidR="00222535" w:rsidRDefault="00F6536E">
                  <w:pPr>
                    <w:pStyle w:val="documentaddressicoTxtParagraph"/>
                    <w:pBdr>
                      <w:bottom w:val="none" w:sz="0" w:space="0" w:color="auto"/>
                    </w:pBdr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</w:tr>
            <w:tr w:rsidR="00222535" w14:paraId="79FAB9C5" w14:textId="77777777" w:rsidTr="00A516D7">
              <w:trPr>
                <w:trHeight w:val="408"/>
                <w:tblCellSpacing w:w="0" w:type="dxa"/>
              </w:trPr>
              <w:tc>
                <w:tcPr>
                  <w:tcW w:w="39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DE54FE0" w14:textId="77777777" w:rsidR="00222535" w:rsidRDefault="00F6536E">
                  <w:pPr>
                    <w:pStyle w:val="div"/>
                    <w:rPr>
                      <w:rStyle w:val="documentleft-boxiconSv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left-boxiconSvg"/>
                      <w:rFonts w:ascii="Source Sans Pro" w:eastAsia="Source Sans Pro" w:hAnsi="Source Sans Pro" w:cs="Source Sans Pro"/>
                      <w:noProof/>
                      <w:color w:val="2A2A2A"/>
                      <w:sz w:val="20"/>
                      <w:szCs w:val="20"/>
                    </w:rPr>
                    <w:drawing>
                      <wp:inline distT="0" distB="0" distL="0" distR="0" wp14:anchorId="5556D30D" wp14:editId="7EEB8787">
                        <wp:extent cx="140148" cy="140232"/>
                        <wp:effectExtent l="0" t="0" r="0" b="0"/>
                        <wp:docPr id="100009" name="Imagem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3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1136415C" w14:textId="6F12C7D3" w:rsidR="00222535" w:rsidRDefault="00A516D7">
                  <w:pPr>
                    <w:pStyle w:val="div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samuel.madoglio</w:t>
                  </w:r>
                  <w:r w:rsidR="00F6536E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@hotmail.com</w:t>
                  </w:r>
                </w:p>
                <w:p w14:paraId="697618FF" w14:textId="77777777" w:rsidR="00222535" w:rsidRDefault="00222535">
                  <w:pPr>
                    <w:pStyle w:val="documentaddressicoTxtParagraph"/>
                    <w:pBdr>
                      <w:bottom w:val="none" w:sz="0" w:space="0" w:color="auto"/>
                    </w:pBdr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4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2A9DFC7" w14:textId="77777777" w:rsidR="00222535" w:rsidRDefault="00F6536E">
                  <w:pPr>
                    <w:pStyle w:val="documentaddressicoTxtParagraph"/>
                    <w:pBdr>
                      <w:bottom w:val="none" w:sz="0" w:space="0" w:color="auto"/>
                    </w:pBdr>
                    <w:textAlignment w:val="auto"/>
                    <w:rPr>
                      <w:rStyle w:val="documentaddressicoTx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cntc-gap-right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22B5AABC" w14:textId="39E77203" w:rsidR="00222535" w:rsidRDefault="00F6536E">
            <w:pPr>
              <w:pStyle w:val="documentleft-boxparaSpacingDIV"/>
              <w:spacing w:line="300" w:lineRule="atLeast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30"/>
                <w:szCs w:val="30"/>
                <w:shd w:val="clear" w:color="auto" w:fill="auto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30"/>
                <w:szCs w:val="30"/>
                <w:shd w:val="clear" w:color="auto" w:fill="auto"/>
              </w:rPr>
              <w:t> </w:t>
            </w:r>
          </w:p>
          <w:p w14:paraId="2E63C4FE" w14:textId="77777777" w:rsidR="00222535" w:rsidRDefault="00F6536E">
            <w:pPr>
              <w:pStyle w:val="documentleft-boxSECTIONCNTCsectionnotSECTIONALNK"/>
              <w:spacing w:before="20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noProof/>
                <w:color w:val="2A2A2A"/>
                <w:sz w:val="20"/>
                <w:szCs w:val="20"/>
                <w:shd w:val="clear" w:color="auto" w:fill="auto"/>
              </w:rPr>
              <w:drawing>
                <wp:inline distT="0" distB="0" distL="0" distR="0" wp14:anchorId="2CBB3A7C" wp14:editId="25BF6504">
                  <wp:extent cx="2207701" cy="51392"/>
                  <wp:effectExtent l="0" t="0" r="0" b="0"/>
                  <wp:docPr id="100011" name="Imagem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701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  <w:t xml:space="preserve"> </w:t>
            </w:r>
          </w:p>
          <w:tbl>
            <w:tblPr>
              <w:tblStyle w:val="documentbord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60"/>
            </w:tblGrid>
            <w:tr w:rsidR="00222535" w14:paraId="567E27F2" w14:textId="77777777">
              <w:trPr>
                <w:trHeight w:hRule="exact" w:val="200"/>
                <w:tblCellSpacing w:w="0" w:type="dxa"/>
              </w:trPr>
              <w:tc>
                <w:tcPr>
                  <w:tcW w:w="34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488FDD2" w14:textId="77777777" w:rsidR="00222535" w:rsidRDefault="00222535">
                  <w:pPr>
                    <w:rPr>
                      <w:rStyle w:val="documentleft-box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  <w:shd w:val="clear" w:color="auto" w:fill="auto"/>
                    </w:rPr>
                  </w:pPr>
                </w:p>
              </w:tc>
            </w:tr>
          </w:tbl>
          <w:p w14:paraId="40CF53C5" w14:textId="62FE1CEC" w:rsidR="00222535" w:rsidRDefault="00F6536E">
            <w:pPr>
              <w:pStyle w:val="documentsectionleftpadding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  <w:t> </w:t>
            </w:r>
          </w:p>
          <w:p w14:paraId="6CCD72C6" w14:textId="77777777" w:rsidR="00222535" w:rsidRDefault="00F6536E">
            <w:pPr>
              <w:pStyle w:val="documentsectionmiddlepadding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  <w:t> </w:t>
            </w:r>
          </w:p>
          <w:p w14:paraId="20B8F757" w14:textId="77777777" w:rsidR="00222535" w:rsidRDefault="00F6536E">
            <w:pPr>
              <w:pStyle w:val="div"/>
              <w:spacing w:line="360" w:lineRule="exact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headingsectiontitle"/>
                <w:rFonts w:ascii="Source Sans Pro" w:eastAsia="Source Sans Pro" w:hAnsi="Source Sans Pro" w:cs="Source Sans Pro"/>
                <w:b/>
                <w:bCs/>
                <w:caps/>
                <w:color w:val="2F2F2F"/>
                <w:spacing w:val="10"/>
                <w:sz w:val="28"/>
                <w:szCs w:val="28"/>
              </w:rPr>
              <w:t>Idiomas</w:t>
            </w:r>
          </w:p>
          <w:p w14:paraId="72F57D2C" w14:textId="77777777" w:rsidR="00222535" w:rsidRDefault="00F6536E">
            <w:pPr>
              <w:pStyle w:val="div"/>
              <w:spacing w:line="100" w:lineRule="exact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  <w:t> </w:t>
            </w:r>
          </w:p>
          <w:p w14:paraId="4ED00682" w14:textId="11738286" w:rsidR="00222535" w:rsidRDefault="00F6536E">
            <w:pPr>
              <w:pStyle w:val="documentlangSecsinglecolumn"/>
              <w:pBdr>
                <w:right w:val="none" w:sz="0" w:space="24" w:color="auto"/>
              </w:pBdr>
              <w:spacing w:before="100" w:line="260" w:lineRule="exact"/>
              <w:ind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Português</w:t>
            </w:r>
            <w:r>
              <w:rPr>
                <w:rStyle w:val="documentsectionparagraphbeforecolonspace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:</w:t>
            </w:r>
            <w:r>
              <w:rPr>
                <w:rStyle w:val="documentlangSecparagraphnativeLangParafield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Língua materna</w:t>
            </w:r>
          </w:p>
          <w:p w14:paraId="1A5E21E4" w14:textId="2846F8AD" w:rsidR="008D166C" w:rsidRDefault="00F6536E">
            <w:pPr>
              <w:pStyle w:val="documentlangSecparagraphfield"/>
              <w:pBdr>
                <w:right w:val="none" w:sz="0" w:space="24" w:color="auto"/>
              </w:pBdr>
              <w:tabs>
                <w:tab w:val="right" w:pos="2960"/>
              </w:tabs>
              <w:spacing w:before="200"/>
              <w:ind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inglês</w:t>
            </w:r>
            <w:r>
              <w:rPr>
                <w:rStyle w:val="documentsectionparagraphbeforecolonspace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: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documentlangSecfieldany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ab/>
              <w:t>B</w:t>
            </w:r>
            <w:r w:rsidR="008D166C">
              <w:rPr>
                <w:rStyle w:val="documentlangSecfieldany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1</w:t>
            </w:r>
          </w:p>
          <w:p w14:paraId="3063098B" w14:textId="00AC0E2A" w:rsidR="00222535" w:rsidRDefault="008D166C">
            <w:pPr>
              <w:pStyle w:val="fieldsliced-rect"/>
              <w:spacing w:before="60" w:line="120" w:lineRule="exact"/>
              <w:ind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Fonts w:ascii="Source Sans Pro" w:eastAsia="Source Sans Pro" w:hAnsi="Source Sans Pro" w:cs="Source Sans Pro"/>
                <w:noProof/>
                <w:color w:val="2A2A2A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3A81E8C" wp14:editId="3CB246F7">
                      <wp:simplePos x="0" y="0"/>
                      <wp:positionH relativeFrom="column">
                        <wp:posOffset>961136</wp:posOffset>
                      </wp:positionH>
                      <wp:positionV relativeFrom="paragraph">
                        <wp:posOffset>21844</wp:posOffset>
                      </wp:positionV>
                      <wp:extent cx="291084" cy="79248"/>
                      <wp:effectExtent l="0" t="0" r="0" b="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084" cy="792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D7D7D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EB464" id="Retângulo 1" o:spid="_x0000_s1026" style="position:absolute;margin-left:75.7pt;margin-top:1.7pt;width:22.9pt;height: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" fillcolor="#d7d7d7" stroked="f" strokeweight="2pt"/>
                  </w:pict>
                </mc:Fallback>
              </mc:AlternateContent>
            </w:r>
            <w:r w:rsidR="00F6536E">
              <w:rPr>
                <w:rStyle w:val="documentleft-box"/>
                <w:rFonts w:ascii="Source Sans Pro" w:eastAsia="Source Sans Pro" w:hAnsi="Source Sans Pro" w:cs="Source Sans Pro"/>
                <w:noProof/>
                <w:color w:val="2A2A2A"/>
                <w:sz w:val="20"/>
                <w:szCs w:val="20"/>
                <w:shd w:val="clear" w:color="auto" w:fill="auto"/>
              </w:rPr>
              <w:drawing>
                <wp:inline distT="0" distB="0" distL="0" distR="0" wp14:anchorId="3A93063F" wp14:editId="67E962D1">
                  <wp:extent cx="1890591" cy="76775"/>
                  <wp:effectExtent l="0" t="0" r="0" b="0"/>
                  <wp:docPr id="100013" name="Imagem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59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1D3B7" w14:textId="46D97D74" w:rsidR="00222535" w:rsidRDefault="00F6536E">
            <w:pPr>
              <w:pStyle w:val="documentlangSecparagraphfield"/>
              <w:spacing w:after="200" w:line="260" w:lineRule="exact"/>
              <w:ind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Intermediário </w:t>
            </w:r>
          </w:p>
          <w:p w14:paraId="43D3F27D" w14:textId="77777777" w:rsidR="00222535" w:rsidRDefault="00F6536E">
            <w:pPr>
              <w:pStyle w:val="documentlangSecparagraphfield"/>
              <w:pBdr>
                <w:right w:val="none" w:sz="0" w:space="24" w:color="auto"/>
              </w:pBdr>
              <w:tabs>
                <w:tab w:val="right" w:pos="2960"/>
              </w:tabs>
              <w:spacing w:before="200"/>
              <w:ind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espanhol</w:t>
            </w:r>
            <w:r>
              <w:rPr>
                <w:rStyle w:val="documentsectionparagraphbeforecolonspace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:</w:t>
            </w:r>
            <w:r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documentlangSecfieldany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ab/>
              <w:t>A2</w:t>
            </w:r>
          </w:p>
          <w:p w14:paraId="350A8B8A" w14:textId="77777777" w:rsidR="00222535" w:rsidRDefault="00F6536E">
            <w:pPr>
              <w:pStyle w:val="fieldsliced-rect"/>
              <w:spacing w:before="60" w:line="120" w:lineRule="exact"/>
              <w:ind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Source Sans Pro" w:eastAsia="Source Sans Pro" w:hAnsi="Source Sans Pro" w:cs="Source Sans Pro"/>
                <w:noProof/>
                <w:color w:val="2A2A2A"/>
                <w:sz w:val="20"/>
                <w:szCs w:val="20"/>
                <w:shd w:val="clear" w:color="auto" w:fill="auto"/>
              </w:rPr>
              <w:drawing>
                <wp:inline distT="0" distB="0" distL="0" distR="0" wp14:anchorId="43D08C9B" wp14:editId="30739011">
                  <wp:extent cx="1890591" cy="76775"/>
                  <wp:effectExtent l="0" t="0" r="0" b="0"/>
                  <wp:docPr id="100015" name="Imagem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59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7F6B6" w14:textId="20B34A7E" w:rsidR="00222535" w:rsidRDefault="00F6536E">
            <w:pPr>
              <w:pStyle w:val="documentlangSecparagraphfield"/>
              <w:spacing w:line="260" w:lineRule="exact"/>
              <w:ind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Elementar</w:t>
            </w:r>
          </w:p>
          <w:p w14:paraId="10E08C32" w14:textId="0E42D3F2" w:rsidR="00222535" w:rsidRDefault="00222535">
            <w:pPr>
              <w:pStyle w:val="documentlangSecparagraphfield"/>
              <w:ind w:right="480"/>
              <w:rPr>
                <w:rStyle w:val="documentleft-box"/>
                <w:rFonts w:ascii="Source Sans Pro" w:eastAsia="Source Sans Pro" w:hAnsi="Source Sans Pro" w:cs="Source Sans Pro"/>
                <w:color w:val="2A2A2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51" w:type="dxa"/>
            <w:shd w:val="clear" w:color="auto" w:fill="BFDEE4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116F192F" w14:textId="77777777" w:rsidR="00222535" w:rsidRDefault="00222535">
            <w:pPr>
              <w:pStyle w:val="documentsidepaddingcellParagraph"/>
              <w:pBdr>
                <w:top w:val="none" w:sz="0" w:space="0" w:color="auto"/>
                <w:bottom w:val="none" w:sz="0" w:space="0" w:color="auto"/>
              </w:pBdr>
              <w:textAlignment w:val="auto"/>
              <w:rPr>
                <w:rStyle w:val="documentsidepaddingcell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209" w:type="dxa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6E25CA55" w14:textId="3AB25667" w:rsidR="00222535" w:rsidRDefault="00222535">
            <w:pPr>
              <w:pStyle w:val="documentsidepaddingcellParagraph"/>
              <w:pBdr>
                <w:top w:val="none" w:sz="0" w:space="0" w:color="auto"/>
                <w:bottom w:val="none" w:sz="0" w:space="0" w:color="auto"/>
              </w:pBdr>
              <w:textAlignment w:val="auto"/>
              <w:rPr>
                <w:rStyle w:val="documentsidepaddingcell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7086" w:type="dxa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3AD009CD" w14:textId="086C3D25" w:rsidR="00222535" w:rsidRDefault="00A516D7">
            <w:pPr>
              <w:pStyle w:val="documentname"/>
              <w:ind w:left="160"/>
              <w:rPr>
                <w:rStyle w:val="documentright-box"/>
                <w:rFonts w:ascii="Source Sans Pro" w:eastAsia="Source Sans Pro" w:hAnsi="Source Sans Pro" w:cs="Source Sans Pro"/>
              </w:rPr>
            </w:pPr>
            <w:r>
              <w:rPr>
                <w:rStyle w:val="span"/>
                <w:rFonts w:ascii="Source Sans Pro" w:eastAsia="Source Sans Pro" w:hAnsi="Source Sans Pro" w:cs="Source Sans Pro"/>
              </w:rPr>
              <w:t>Samuel Madoglio</w:t>
            </w:r>
          </w:p>
          <w:p w14:paraId="5A14DF1A" w14:textId="77777777" w:rsidR="00222535" w:rsidRDefault="00F6536E">
            <w:pPr>
              <w:pStyle w:val="documentright-boxsectionparagraphnth-last-child1paraSpacingDIV"/>
              <w:ind w:left="160"/>
              <w:rPr>
                <w:rStyle w:val="document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right-box"/>
                <w:rFonts w:ascii="Source Sans Pro" w:eastAsia="Source Sans Pro" w:hAnsi="Source Sans Pro" w:cs="Source Sans Pro"/>
                <w:color w:val="2A2A2A"/>
              </w:rPr>
              <w:t> </w:t>
            </w:r>
          </w:p>
          <w:tbl>
            <w:tblPr>
              <w:tblStyle w:val="documentright-boxsectionnth-child1section"/>
              <w:tblW w:w="0" w:type="auto"/>
              <w:tblCellSpacing w:w="0" w:type="dxa"/>
              <w:tblLayout w:type="fixed"/>
              <w:tblCellMar>
                <w:top w:w="40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0"/>
              <w:gridCol w:w="300"/>
              <w:gridCol w:w="6446"/>
            </w:tblGrid>
            <w:tr w:rsidR="00222535" w14:paraId="6DB27343" w14:textId="77777777">
              <w:trPr>
                <w:tblCellSpacing w:w="0" w:type="dxa"/>
              </w:trPr>
              <w:tc>
                <w:tcPr>
                  <w:tcW w:w="340" w:type="dxa"/>
                  <w:tcBorders>
                    <w:right w:val="dashSmallGap" w:sz="16" w:space="0" w:color="007D9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BFDC48" w14:textId="77777777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72AF50" w14:textId="77777777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middle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BC8553" w14:textId="77777777" w:rsidR="00222535" w:rsidRDefault="00F6536E">
                  <w:pPr>
                    <w:pStyle w:val="documentright-boxheading"/>
                    <w:spacing w:line="36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noProof/>
                      <w:color w:val="2A2A2A"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 wp14:anchorId="7AFDC1F5" wp14:editId="7406D4F4">
                        <wp:simplePos x="0" y="0"/>
                        <wp:positionH relativeFrom="column">
                          <wp:posOffset>-317500</wp:posOffset>
                        </wp:positionH>
                        <wp:positionV relativeFrom="paragraph">
                          <wp:posOffset>-12700</wp:posOffset>
                        </wp:positionV>
                        <wp:extent cx="254307" cy="254455"/>
                        <wp:effectExtent l="0" t="0" r="0" b="0"/>
                        <wp:wrapNone/>
                        <wp:docPr id="100017" name="Imagem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Source Sans Pro" w:eastAsia="Source Sans Pro" w:hAnsi="Source Sans Pro" w:cs="Source Sans Pro"/>
                      <w:b/>
                      <w:bCs/>
                      <w:caps/>
                      <w:color w:val="2F2F2F"/>
                      <w:spacing w:val="10"/>
                      <w:sz w:val="28"/>
                      <w:szCs w:val="28"/>
                    </w:rPr>
                    <w:t>Síntese</w:t>
                  </w:r>
                </w:p>
                <w:p w14:paraId="5153A555" w14:textId="77777777" w:rsidR="00222535" w:rsidRDefault="00F6536E">
                  <w:pPr>
                    <w:pStyle w:val="div"/>
                    <w:spacing w:line="10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  <w:p w14:paraId="7560B915" w14:textId="60EA3D3B" w:rsidR="00222535" w:rsidRDefault="00D83F71">
                  <w:pPr>
                    <w:pStyle w:val="p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Sou um profissional </w:t>
                  </w:r>
                  <w:r w:rsidRPr="00D83F71"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apaixonado por tecnologia e inovação. Minha jornada profissional é marcada pela busca constante por soluções criativas e eficientes na área da informática. Com profundo conhecimento em programação, análise de sistemas e gerenciamento de projetos, estou sempre pronto para enfrentar desafios e encontrar as melhores soluções para as necessidades tecnológicas das empresas. Minha paixão por desenvolver sistemas que otimizem processos e tragam resultados significativos para os negócios é o que me motiva todos os dias. Estou sempre em busca de aprimoramento e atualização, acompanhando as tendências do mercado e buscando maneiras de aplicar as mais recentes tecnologias em benefício dos projetos em que estou envolvido. Ser um </w:t>
                  </w: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profissional da tecnologia</w:t>
                  </w:r>
                  <w:r w:rsidRPr="00D83F71"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vai muito além de escrever códigos</w:t>
                  </w:r>
                  <w:r w:rsidR="00510BA7"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, </w:t>
                  </w:r>
                  <w:r w:rsidRPr="00D83F71"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é sobre pensar de forma estratégica, analisar problemas complexos e transformar ideias em soluções inovadoras que impulsionam o sucesso das empresas.</w:t>
                  </w:r>
                </w:p>
                <w:p w14:paraId="1AA95870" w14:textId="77777777" w:rsidR="00222535" w:rsidRDefault="00F6536E">
                  <w:pPr>
                    <w:pStyle w:val="documentright-boxsectionparagraphnth-last-child1paraSpacingDIV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  <w:t> </w:t>
                  </w:r>
                </w:p>
              </w:tc>
            </w:tr>
          </w:tbl>
          <w:p w14:paraId="71FCC27B" w14:textId="77777777" w:rsidR="00222535" w:rsidRDefault="00222535">
            <w:pPr>
              <w:rPr>
                <w:vanish/>
              </w:rPr>
            </w:pPr>
          </w:p>
          <w:tbl>
            <w:tblPr>
              <w:tblStyle w:val="documentright-box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0"/>
              <w:gridCol w:w="300"/>
              <w:gridCol w:w="6446"/>
            </w:tblGrid>
            <w:tr w:rsidR="00222535" w14:paraId="1FD8212C" w14:textId="77777777">
              <w:trPr>
                <w:tblCellSpacing w:w="0" w:type="dxa"/>
              </w:trPr>
              <w:tc>
                <w:tcPr>
                  <w:tcW w:w="340" w:type="dxa"/>
                  <w:tcBorders>
                    <w:right w:val="dashSmallGap" w:sz="16" w:space="0" w:color="007D9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BDCD51" w14:textId="77777777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7A4DCD" w14:textId="77777777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middle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07A637" w14:textId="77777777" w:rsidR="00222535" w:rsidRDefault="00F6536E">
                  <w:pPr>
                    <w:pStyle w:val="documentright-boxheading"/>
                    <w:spacing w:line="36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noProof/>
                      <w:color w:val="2A2A2A"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452485B5" wp14:editId="252A4E57">
                        <wp:simplePos x="0" y="0"/>
                        <wp:positionH relativeFrom="column">
                          <wp:posOffset>-317500</wp:posOffset>
                        </wp:positionH>
                        <wp:positionV relativeFrom="paragraph">
                          <wp:posOffset>-12700</wp:posOffset>
                        </wp:positionV>
                        <wp:extent cx="254307" cy="254455"/>
                        <wp:effectExtent l="0" t="0" r="0" b="0"/>
                        <wp:wrapNone/>
                        <wp:docPr id="100019" name="Imagem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Source Sans Pro" w:eastAsia="Source Sans Pro" w:hAnsi="Source Sans Pro" w:cs="Source Sans Pro"/>
                      <w:b/>
                      <w:bCs/>
                      <w:caps/>
                      <w:color w:val="2F2F2F"/>
                      <w:spacing w:val="10"/>
                      <w:sz w:val="28"/>
                      <w:szCs w:val="28"/>
                    </w:rPr>
                    <w:t>Competências</w:t>
                  </w:r>
                </w:p>
                <w:p w14:paraId="27803F75" w14:textId="77777777" w:rsidR="00222535" w:rsidRDefault="00F6536E">
                  <w:pPr>
                    <w:pStyle w:val="div"/>
                    <w:spacing w:line="10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  <w:tbl>
                  <w:tblPr>
                    <w:tblStyle w:val="documentright-boxskill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223"/>
                    <w:gridCol w:w="3223"/>
                  </w:tblGrid>
                  <w:tr w:rsidR="00222535" w14:paraId="10F4642A" w14:textId="77777777">
                    <w:trPr>
                      <w:tblCellSpacing w:w="0" w:type="dxa"/>
                    </w:trPr>
                    <w:tc>
                      <w:tcPr>
                        <w:tcW w:w="3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E0F3D2C" w14:textId="30B6C28B" w:rsidR="00222535" w:rsidRDefault="00A516D7" w:rsidP="00252D5B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Testes de software</w:t>
                        </w:r>
                      </w:p>
                      <w:p w14:paraId="29AAC0BD" w14:textId="1A659ADF" w:rsidR="00222535" w:rsidRPr="00252D5B" w:rsidRDefault="00A516D7" w:rsidP="00252D5B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16"/>
                            <w:szCs w:val="16"/>
                          </w:rPr>
                        </w:pPr>
                        <w:r w:rsidRPr="00252D5B">
                          <w:rPr>
                            <w:rStyle w:val="Forte1"/>
                            <w:rFonts w:ascii="Source Sans Pro" w:eastAsia="Source Sans Pro" w:hAnsi="Source Sans Pro"/>
                            <w:b/>
                            <w:bCs/>
                            <w:sz w:val="20"/>
                            <w:szCs w:val="20"/>
                          </w:rPr>
                          <w:t>Análise de dados</w:t>
                        </w:r>
                      </w:p>
                      <w:p w14:paraId="16B0E0F7" w14:textId="624B4CA8" w:rsidR="00222535" w:rsidRPr="00252D5B" w:rsidRDefault="00A516D7" w:rsidP="00252D5B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16"/>
                            <w:szCs w:val="16"/>
                          </w:rPr>
                        </w:pPr>
                        <w:r w:rsidRPr="00252D5B">
                          <w:rPr>
                            <w:rStyle w:val="Forte1"/>
                            <w:rFonts w:ascii="Source Sans Pro" w:eastAsia="Source Sans Pro" w:hAnsi="Source Sans Pro"/>
                            <w:b/>
                            <w:bCs/>
                            <w:sz w:val="20"/>
                            <w:szCs w:val="20"/>
                          </w:rPr>
                          <w:t>Implantação de sistema</w:t>
                        </w:r>
                      </w:p>
                      <w:p w14:paraId="24F8D1BB" w14:textId="77777777" w:rsidR="00252D5B" w:rsidRDefault="00252D5B" w:rsidP="00252D5B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Programação</w:t>
                        </w:r>
                      </w:p>
                      <w:p w14:paraId="627D0A36" w14:textId="77777777" w:rsidR="00222535" w:rsidRDefault="00F6536E" w:rsidP="00252D5B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Trabalho em Equipe</w:t>
                        </w:r>
                      </w:p>
                      <w:p w14:paraId="71FD9ADF" w14:textId="77777777" w:rsidR="00222535" w:rsidRDefault="00F6536E" w:rsidP="00252D5B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Resolução de Problemas</w:t>
                        </w:r>
                      </w:p>
                      <w:p w14:paraId="292B5460" w14:textId="77777777" w:rsidR="00222535" w:rsidRDefault="00222535">
                        <w:pPr>
                          <w:pStyle w:val="documentright-boxskillpaddedlineParagraph"/>
                          <w:spacing w:line="20" w:lineRule="atLeast"/>
                          <w:ind w:left="200"/>
                          <w:textAlignment w:val="auto"/>
                          <w:rPr>
                            <w:rStyle w:val="documentright-boxskillpaddedline"/>
                            <w:rFonts w:ascii="Source Sans Pro" w:eastAsia="Source Sans Pro" w:hAnsi="Source Sans Pro" w:cs="Source Sans Pro"/>
                            <w:color w:val="2A2A2A"/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223" w:type="dxa"/>
                        <w:tcMar>
                          <w:top w:w="0" w:type="dxa"/>
                          <w:left w:w="20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E50A7FC" w14:textId="77777777" w:rsidR="00222535" w:rsidRDefault="00F6536E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ind w:left="600" w:hanging="192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Proatividade</w:t>
                        </w:r>
                      </w:p>
                      <w:p w14:paraId="774968D4" w14:textId="77777777" w:rsidR="00222535" w:rsidRDefault="00F6536E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ind w:left="600" w:hanging="192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Adaptabilidade</w:t>
                        </w:r>
                      </w:p>
                      <w:p w14:paraId="564777A3" w14:textId="77777777" w:rsidR="00222535" w:rsidRDefault="00F6536E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ind w:left="600" w:hanging="192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Ética Profissional</w:t>
                        </w:r>
                      </w:p>
                      <w:p w14:paraId="0EC59457" w14:textId="77777777" w:rsidR="00222535" w:rsidRDefault="00F6536E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ind w:left="600" w:hanging="192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Conhecimentos Técnicos</w:t>
                        </w:r>
                      </w:p>
                      <w:p w14:paraId="4CD88534" w14:textId="77777777" w:rsidR="00222535" w:rsidRDefault="00F6536E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ind w:left="600" w:hanging="192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Forte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Relacionamento com Clientes</w:t>
                        </w:r>
                      </w:p>
                      <w:p w14:paraId="297AED31" w14:textId="4E31EF84" w:rsidR="00222535" w:rsidRDefault="00252D5B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ind w:left="600" w:hanging="192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0"/>
                            <w:szCs w:val="20"/>
                          </w:rPr>
                        </w:pPr>
                        <w:r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b/>
                            <w:bCs/>
                            <w:color w:val="2A2A2A"/>
                            <w:sz w:val="20"/>
                            <w:szCs w:val="20"/>
                          </w:rPr>
                          <w:t>Gestão de Tempo</w:t>
                        </w:r>
                      </w:p>
                      <w:p w14:paraId="6BEA2759" w14:textId="77777777" w:rsidR="00222535" w:rsidRDefault="00222535">
                        <w:pPr>
                          <w:pStyle w:val="documentright-boxskillpaddedlinenth-last-child1Paragraph"/>
                          <w:pBdr>
                            <w:left w:val="none" w:sz="0" w:space="0" w:color="auto"/>
                          </w:pBdr>
                          <w:spacing w:line="20" w:lineRule="atLeast"/>
                          <w:ind w:left="400"/>
                          <w:textAlignment w:val="auto"/>
                          <w:rPr>
                            <w:rStyle w:val="documentright-boxskillpaddedlinenth-last-child1"/>
                            <w:rFonts w:ascii="Source Sans Pro" w:eastAsia="Source Sans Pro" w:hAnsi="Source Sans Pro" w:cs="Source Sans Pro"/>
                            <w:color w:val="2A2A2A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AB36937" w14:textId="77777777" w:rsidR="00222535" w:rsidRDefault="00F6536E">
                  <w:pPr>
                    <w:pStyle w:val="documentright-boxsectionparagraphnth-last-child1paraSpacingDIV"/>
                    <w:pBdr>
                      <w:left w:val="none" w:sz="0" w:space="10" w:color="auto"/>
                    </w:pBdr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  <w:t> </w:t>
                  </w:r>
                </w:p>
              </w:tc>
            </w:tr>
          </w:tbl>
          <w:p w14:paraId="417D65AF" w14:textId="77777777" w:rsidR="00222535" w:rsidRDefault="00222535">
            <w:pPr>
              <w:rPr>
                <w:vanish/>
              </w:rPr>
            </w:pPr>
          </w:p>
          <w:tbl>
            <w:tblPr>
              <w:tblStyle w:val="documentright-box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0"/>
              <w:gridCol w:w="300"/>
              <w:gridCol w:w="6446"/>
            </w:tblGrid>
            <w:tr w:rsidR="00222535" w14:paraId="50A9980B" w14:textId="77777777">
              <w:trPr>
                <w:tblCellSpacing w:w="0" w:type="dxa"/>
              </w:trPr>
              <w:tc>
                <w:tcPr>
                  <w:tcW w:w="340" w:type="dxa"/>
                  <w:tcBorders>
                    <w:right w:val="dashSmallGap" w:sz="16" w:space="0" w:color="007D9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B2B61B" w14:textId="77777777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00E0E2" w14:textId="67DEC33B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middle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C004FC" w14:textId="53DF751F" w:rsidR="00222535" w:rsidRDefault="00F6536E">
                  <w:pPr>
                    <w:pStyle w:val="documentright-boxheading"/>
                    <w:spacing w:line="36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noProof/>
                      <w:color w:val="2A2A2A"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 wp14:anchorId="630C346C" wp14:editId="28111782">
                        <wp:simplePos x="0" y="0"/>
                        <wp:positionH relativeFrom="column">
                          <wp:posOffset>-317500</wp:posOffset>
                        </wp:positionH>
                        <wp:positionV relativeFrom="paragraph">
                          <wp:posOffset>-12700</wp:posOffset>
                        </wp:positionV>
                        <wp:extent cx="254307" cy="254455"/>
                        <wp:effectExtent l="0" t="0" r="0" b="0"/>
                        <wp:wrapNone/>
                        <wp:docPr id="100021" name="Imagem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Source Sans Pro" w:eastAsia="Source Sans Pro" w:hAnsi="Source Sans Pro" w:cs="Source Sans Pro"/>
                      <w:b/>
                      <w:bCs/>
                      <w:caps/>
                      <w:color w:val="2F2F2F"/>
                      <w:spacing w:val="10"/>
                      <w:sz w:val="28"/>
                      <w:szCs w:val="28"/>
                    </w:rPr>
                    <w:t>Experiência</w:t>
                  </w:r>
                </w:p>
                <w:p w14:paraId="728C21F1" w14:textId="77777777" w:rsidR="00222535" w:rsidRDefault="00F6536E">
                  <w:pPr>
                    <w:pStyle w:val="div"/>
                    <w:spacing w:line="10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  <w:p w14:paraId="04FF180F" w14:textId="21346799" w:rsidR="00222535" w:rsidRDefault="00252D5B">
                  <w:pPr>
                    <w:pStyle w:val="documentright-boxcompfont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Setembro</w:t>
                  </w:r>
                  <w:r w:rsidR="00F6536E"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 202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1</w:t>
                  </w:r>
                  <w:r w:rsidR="00F6536E"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 - </w:t>
                  </w:r>
                  <w:r w:rsidR="00E036CD"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 Março 2024</w:t>
                  </w:r>
                </w:p>
                <w:p w14:paraId="494AB484" w14:textId="029129CF" w:rsidR="00222535" w:rsidRDefault="00F6536E">
                  <w:pPr>
                    <w:pStyle w:val="documentright-boxcompfont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</w:rPr>
                  </w:pPr>
                  <w:r w:rsidRPr="00E036CD">
                    <w:rPr>
                      <w:rStyle w:val="documenttxtBold"/>
                      <w:rFonts w:ascii="Source Sans Pro" w:eastAsia="Source Sans Pro" w:hAnsi="Source Sans Pro" w:cs="Source Sans Pro"/>
                    </w:rPr>
                    <w:t>Gestor de Linha de Produção</w:t>
                  </w:r>
                  <w:r w:rsidRPr="00E036CD">
                    <w:rPr>
                      <w:rStyle w:val="span"/>
                      <w:rFonts w:ascii="Source Sans Pro" w:eastAsia="Source Sans Pro" w:hAnsi="Source Sans Pro" w:cs="Source Sans Pro"/>
                    </w:rPr>
                    <w:t>, Industria Detergentes Lda., Lisboa, Portugal</w:t>
                  </w:r>
                  <w:r w:rsidRPr="00E036CD">
                    <w:rPr>
                      <w:rStyle w:val="documentright-boxsectionrightpadding"/>
                      <w:rFonts w:ascii="Source Sans Pro" w:eastAsia="Source Sans Pro" w:hAnsi="Source Sans Pro" w:cs="Source Sans Pro"/>
                    </w:rPr>
                    <w:t xml:space="preserve"> </w:t>
                  </w:r>
                </w:p>
                <w:p w14:paraId="2FE0B849" w14:textId="77777777" w:rsidR="00E036CD" w:rsidRPr="00E036CD" w:rsidRDefault="00E036CD">
                  <w:pPr>
                    <w:pStyle w:val="documentright-boxcompfont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</w:rPr>
                  </w:pPr>
                </w:p>
                <w:p w14:paraId="51FC0737" w14:textId="77777777" w:rsidR="00222535" w:rsidRDefault="00F6536E">
                  <w:pPr>
                    <w:pStyle w:val="p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Responsável pela linha de produção com papel essencial na gestão e coordenação das operações diárias de fabricação.</w:t>
                  </w:r>
                </w:p>
                <w:p w14:paraId="4CADABF6" w14:textId="77777777" w:rsidR="00222535" w:rsidRDefault="00F6536E">
                  <w:pPr>
                    <w:pStyle w:val="p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Responsabilidades Principais:</w:t>
                  </w:r>
                </w:p>
                <w:p w14:paraId="3DAAD42F" w14:textId="77777777" w:rsidR="00222535" w:rsidRDefault="00F6536E">
                  <w:pPr>
                    <w:pStyle w:val="documentjoblineullinth-child1"/>
                    <w:numPr>
                      <w:ilvl w:val="0"/>
                      <w:numId w:val="3"/>
                    </w:numPr>
                    <w:spacing w:before="100"/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Supervisão e Coordenação: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Supervisionar o funcionamento da linha de produção, garantindo que as metas de produção sejam atendidas e que os processos estejam fluindo de maneira eficiente.</w:t>
                  </w:r>
                </w:p>
                <w:p w14:paraId="5D9AE46B" w14:textId="60E68E24" w:rsidR="00222535" w:rsidRDefault="00F6536E">
                  <w:pPr>
                    <w:pStyle w:val="documentulli"/>
                    <w:numPr>
                      <w:ilvl w:val="0"/>
                      <w:numId w:val="3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Gestão de Equip</w:t>
                  </w:r>
                  <w:r w:rsidR="00252D5B"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a</w:t>
                  </w: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Liderar e motivar a equipe de trabalho, atribuindo tarefas, oferecendo treinamento quando necessário e assegurando um ambiente de trabalho seguro.</w:t>
                  </w:r>
                </w:p>
                <w:p w14:paraId="1A39B271" w14:textId="77777777" w:rsidR="00222535" w:rsidRDefault="00F6536E">
                  <w:pPr>
                    <w:pStyle w:val="documentulli"/>
                    <w:numPr>
                      <w:ilvl w:val="0"/>
                      <w:numId w:val="3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Monitoramento de Processos: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Garantir que os procedimentos de produção sejam seguidos corretamente, identificando e resolvendo problemas que possam surgir durante o processo de fabricação.</w:t>
                  </w:r>
                </w:p>
                <w:p w14:paraId="327F5D29" w14:textId="6AEA7BE7" w:rsidR="00222535" w:rsidRDefault="00F6536E">
                  <w:pPr>
                    <w:pStyle w:val="documentulli"/>
                    <w:numPr>
                      <w:ilvl w:val="0"/>
                      <w:numId w:val="3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Control</w:t>
                  </w:r>
                  <w:r w:rsidR="00252D5B"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o</w:t>
                  </w: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 xml:space="preserve"> de Qualidade: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Assegurar a qualidade dos produtos fabricados, realizando inspeções regulares, implementando medidas corretivas e garantindo conformidade com padrões de qualidade.</w:t>
                  </w:r>
                </w:p>
                <w:p w14:paraId="5B25CC01" w14:textId="77777777" w:rsidR="00222535" w:rsidRDefault="00F6536E">
                  <w:pPr>
                    <w:pStyle w:val="documentulli"/>
                    <w:numPr>
                      <w:ilvl w:val="0"/>
                      <w:numId w:val="3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Gestão de Recursos: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Gerenciar o uso eficiente de recursos, como matéria-prima, mão de obra e maquinário, para maximizar a produtividade e minimizar custos.</w:t>
                  </w:r>
                </w:p>
                <w:p w14:paraId="54102199" w14:textId="00664709" w:rsidR="00222535" w:rsidRDefault="00F6536E">
                  <w:pPr>
                    <w:pStyle w:val="documentulli"/>
                    <w:numPr>
                      <w:ilvl w:val="0"/>
                      <w:numId w:val="3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Relatórios e Documentação: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Manter registros precisos de produção, elaborar relatórios de desempenho, registrar dados de produtividade e relatar informações relevantes à gerência.</w:t>
                  </w:r>
                </w:p>
                <w:p w14:paraId="6EBFCB9B" w14:textId="77777777" w:rsidR="009E4A20" w:rsidRDefault="009E4A20" w:rsidP="009E4A20">
                  <w:pPr>
                    <w:pStyle w:val="documentulli"/>
                    <w:ind w:left="4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</w:p>
                <w:p w14:paraId="09E5BF41" w14:textId="77777777" w:rsidR="00222535" w:rsidRDefault="00F6536E">
                  <w:pPr>
                    <w:pStyle w:val="documentulli"/>
                    <w:numPr>
                      <w:ilvl w:val="0"/>
                      <w:numId w:val="3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Melhoria Contínua: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Identificar oportunidades de melhoria nos processos, implementar mudanças e sugerir inovações para otimizar a eficiência da linha de produção.</w:t>
                  </w:r>
                </w:p>
                <w:p w14:paraId="4DE6DDD4" w14:textId="77777777" w:rsidR="00222535" w:rsidRDefault="00F6536E">
                  <w:pPr>
                    <w:pStyle w:val="documentparaSpacingDIV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  <w:t> </w:t>
                  </w:r>
                </w:p>
                <w:p w14:paraId="2CD8F737" w14:textId="7F77068D" w:rsidR="00222535" w:rsidRDefault="00252D5B">
                  <w:pPr>
                    <w:pStyle w:val="documentright-boxcompfont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Abril</w:t>
                  </w:r>
                  <w:r w:rsidR="00F6536E"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 2020 - Julho 2021</w:t>
                  </w:r>
                </w:p>
                <w:p w14:paraId="1A90D3B9" w14:textId="3E8DB968" w:rsidR="00222535" w:rsidRPr="00E036CD" w:rsidRDefault="00252D5B">
                  <w:pPr>
                    <w:pStyle w:val="documentright-boxcompfont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</w:rPr>
                  </w:pPr>
                  <w:r w:rsidRPr="00E036CD">
                    <w:rPr>
                      <w:rStyle w:val="documenttxtBold"/>
                      <w:rFonts w:ascii="Source Sans Pro" w:eastAsia="Source Sans Pro" w:hAnsi="Source Sans Pro" w:cs="Source Sans Pro"/>
                    </w:rPr>
                    <w:t>Analista de Sistemas</w:t>
                  </w:r>
                  <w:r w:rsidR="00F6536E" w:rsidRPr="00E036CD">
                    <w:rPr>
                      <w:rStyle w:val="span"/>
                      <w:rFonts w:ascii="Source Sans Pro" w:eastAsia="Source Sans Pro" w:hAnsi="Source Sans Pro" w:cs="Source Sans Pro"/>
                    </w:rPr>
                    <w:t xml:space="preserve">, </w:t>
                  </w:r>
                  <w:r w:rsidRPr="00E036CD">
                    <w:rPr>
                      <w:rStyle w:val="span"/>
                      <w:rFonts w:ascii="Source Sans Pro" w:eastAsia="Source Sans Pro" w:hAnsi="Source Sans Pro" w:cs="Source Sans Pro"/>
                    </w:rPr>
                    <w:t>RK Solutions Automação Comercial</w:t>
                  </w:r>
                  <w:r w:rsidR="00F6536E" w:rsidRPr="00E036CD">
                    <w:rPr>
                      <w:rStyle w:val="span"/>
                      <w:rFonts w:ascii="Source Sans Pro" w:eastAsia="Source Sans Pro" w:hAnsi="Source Sans Pro" w:cs="Source Sans Pro"/>
                    </w:rPr>
                    <w:t>, São Paulo, Brasil</w:t>
                  </w:r>
                  <w:r w:rsidR="00B269FF" w:rsidRPr="00E036CD">
                    <w:rPr>
                      <w:rStyle w:val="span"/>
                      <w:rFonts w:ascii="Source Sans Pro" w:eastAsia="Source Sans Pro" w:hAnsi="Source Sans Pro" w:cs="Source Sans Pro"/>
                    </w:rPr>
                    <w:t>.</w:t>
                  </w:r>
                </w:p>
                <w:p w14:paraId="7B625DBB" w14:textId="46309FA9" w:rsidR="007F1426" w:rsidRDefault="007F1426">
                  <w:pPr>
                    <w:pStyle w:val="p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Como analista de sistemas,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fui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responsável por implantar, configurar e manter sistemas de informação, além de oferecer suporte e treinamento aos usuários. Atu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ei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na resolução de chamados, análise de dados, desenvolvimento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, 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programação de sistemas e gestão de projetos. Minha atuação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foi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fundamental para garantir o funcionamento eficiente dos sistemas e a satisfação dos usuários finais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.</w:t>
                  </w:r>
                </w:p>
                <w:p w14:paraId="2D2A1472" w14:textId="0762FBCB" w:rsidR="00222535" w:rsidRDefault="00F6536E">
                  <w:pPr>
                    <w:pStyle w:val="p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Responsabilidades Principais:</w:t>
                  </w:r>
                </w:p>
                <w:p w14:paraId="16335464" w14:textId="77777777" w:rsidR="007F1426" w:rsidRDefault="007F1426">
                  <w:pPr>
                    <w:pStyle w:val="documentulli"/>
                    <w:numPr>
                      <w:ilvl w:val="0"/>
                      <w:numId w:val="4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Implantação e Configuração de Sistemas: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Encarregar-se da implantação e configuração de sistemas de informação, garantindo que estejam alinhados com as necessidades da organização.</w:t>
                  </w:r>
                </w:p>
                <w:p w14:paraId="582D0292" w14:textId="76686D46" w:rsidR="00222535" w:rsidRDefault="007F1426">
                  <w:pPr>
                    <w:pStyle w:val="documentulli"/>
                    <w:numPr>
                      <w:ilvl w:val="0"/>
                      <w:numId w:val="4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Treinamento de Usuários: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Conduzir treinamentos para usuários finais, capacitando-os a utilizar os sistemas de forma eficaz e produtiva.</w:t>
                  </w:r>
                </w:p>
                <w:p w14:paraId="7E681B4C" w14:textId="39CCA246" w:rsidR="007F1426" w:rsidRDefault="007F1426" w:rsidP="007F1426">
                  <w:pPr>
                    <w:pStyle w:val="documentulli"/>
                    <w:numPr>
                      <w:ilvl w:val="0"/>
                      <w:numId w:val="4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Resolução de Chamados: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Atender e resolver chamados relacionados a problemas e dúvidas dos usuários, garantindo a continuidade das operações.</w:t>
                  </w:r>
                </w:p>
                <w:p w14:paraId="7A7A1ED5" w14:textId="6C4BF2E6" w:rsidR="007F1426" w:rsidRDefault="007F1426" w:rsidP="007F1426">
                  <w:pPr>
                    <w:pStyle w:val="documentulli"/>
                    <w:numPr>
                      <w:ilvl w:val="0"/>
                      <w:numId w:val="4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Suporte Técnico: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Oferecer suporte técnico para questões relacionadas aos sistemas, assegurando que estejam funcionando corretamente.</w:t>
                  </w:r>
                </w:p>
                <w:p w14:paraId="38B241FD" w14:textId="747E359B" w:rsidR="007F1426" w:rsidRDefault="007F1426" w:rsidP="007F1426">
                  <w:pPr>
                    <w:pStyle w:val="documentulli"/>
                    <w:numPr>
                      <w:ilvl w:val="0"/>
                      <w:numId w:val="4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Análise de Dados: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Realizar análises de dados para identificar padrões, tendências e insights que contribuam para a melhoria dos sistemas.</w:t>
                  </w:r>
                </w:p>
                <w:p w14:paraId="28DB7495" w14:textId="6D2184BD" w:rsidR="007F1426" w:rsidRDefault="007F1426" w:rsidP="007F1426">
                  <w:pPr>
                    <w:pStyle w:val="documentulli"/>
                    <w:numPr>
                      <w:ilvl w:val="0"/>
                      <w:numId w:val="4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Desenvolvimento e Programação: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Participar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ativamente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do desenvolvimento e programação de sistemas, utilizando linguagens como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JavaScript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,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HTML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,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CSS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,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Bootstrap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,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Dart</w:t>
                  </w:r>
                  <w:r w:rsid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e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JAVA</w:t>
                  </w:r>
                  <w:r w:rsidRPr="007F1426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.</w:t>
                  </w:r>
                </w:p>
                <w:p w14:paraId="337A504F" w14:textId="1834B03A" w:rsidR="00B269FF" w:rsidRPr="007F1426" w:rsidRDefault="00B269FF" w:rsidP="007F1426">
                  <w:pPr>
                    <w:pStyle w:val="documentulli"/>
                    <w:numPr>
                      <w:ilvl w:val="0"/>
                      <w:numId w:val="4"/>
                    </w:numPr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Gestão de Projetos: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Colaborar em projetos de desenvolvimento e implementação de sistemas, garantindo que os prazos e requisitos sejam atendidos.</w:t>
                  </w:r>
                </w:p>
                <w:p w14:paraId="489C61B6" w14:textId="77777777" w:rsidR="00222535" w:rsidRDefault="00F6536E">
                  <w:pPr>
                    <w:pStyle w:val="documentparaSpacingDIV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  <w:t> </w:t>
                  </w:r>
                </w:p>
                <w:p w14:paraId="325D5012" w14:textId="5ACC4A3D" w:rsidR="00222535" w:rsidRDefault="00B269FF">
                  <w:pPr>
                    <w:pStyle w:val="documentright-boxcompfont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Novembro</w:t>
                  </w:r>
                  <w:r w:rsidR="00F6536E"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 201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>8</w:t>
                  </w:r>
                  <w:r w:rsidR="00F6536E">
                    <w:rPr>
                      <w:rStyle w:val="span"/>
                      <w:rFonts w:ascii="Source Sans Pro" w:eastAsia="Source Sans Pro" w:hAnsi="Source Sans Pro" w:cs="Source Sans Pro"/>
                      <w:sz w:val="22"/>
                      <w:szCs w:val="22"/>
                    </w:rPr>
                    <w:t xml:space="preserve"> - Janeiro 2020</w:t>
                  </w:r>
                </w:p>
                <w:p w14:paraId="40D58AEC" w14:textId="7204D5DF" w:rsidR="00222535" w:rsidRPr="00E036CD" w:rsidRDefault="00B269FF">
                  <w:pPr>
                    <w:pStyle w:val="documentright-boxcompfont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</w:rPr>
                  </w:pPr>
                  <w:r w:rsidRPr="00E036CD">
                    <w:rPr>
                      <w:rStyle w:val="documenttxtBold"/>
                      <w:rFonts w:ascii="Source Sans Pro" w:eastAsia="Source Sans Pro" w:hAnsi="Source Sans Pro" w:cs="Source Sans Pro"/>
                    </w:rPr>
                    <w:t>Encarregado de Projeção e Som</w:t>
                  </w:r>
                  <w:r w:rsidR="00F6536E" w:rsidRPr="00E036CD">
                    <w:rPr>
                      <w:rStyle w:val="span"/>
                      <w:rFonts w:ascii="Source Sans Pro" w:eastAsia="Source Sans Pro" w:hAnsi="Source Sans Pro" w:cs="Source Sans Pro"/>
                    </w:rPr>
                    <w:t xml:space="preserve">, </w:t>
                  </w:r>
                  <w:r w:rsidRPr="00E036CD">
                    <w:rPr>
                      <w:rStyle w:val="span"/>
                      <w:rFonts w:ascii="Source Sans Pro" w:eastAsia="Source Sans Pro" w:hAnsi="Source Sans Pro" w:cs="Source Sans Pro"/>
                    </w:rPr>
                    <w:t>Cinépolis Operadora de Cinemas do Brasil</w:t>
                  </w:r>
                  <w:r w:rsidR="00F6536E" w:rsidRPr="00E036CD">
                    <w:rPr>
                      <w:rStyle w:val="span"/>
                      <w:rFonts w:ascii="Source Sans Pro" w:eastAsia="Source Sans Pro" w:hAnsi="Source Sans Pro" w:cs="Source Sans Pro"/>
                    </w:rPr>
                    <w:t>, São Paulo, Brasil</w:t>
                  </w:r>
                  <w:r w:rsidRPr="00E036CD">
                    <w:rPr>
                      <w:rStyle w:val="span"/>
                      <w:rFonts w:ascii="Source Sans Pro" w:eastAsia="Source Sans Pro" w:hAnsi="Source Sans Pro" w:cs="Source Sans Pro"/>
                    </w:rPr>
                    <w:t>.</w:t>
                  </w:r>
                </w:p>
                <w:p w14:paraId="2B1C8C9C" w14:textId="068374F2" w:rsidR="00B269FF" w:rsidRDefault="00B269FF">
                  <w:pPr>
                    <w:pStyle w:val="p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A função de projeção e som em um cinema engloba uma série de responsabilidades essenciais para garantir a qualidade das exibições e a satisfação do público. Como profissional nessa função,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lidei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com a operação e manutenção de equipamentos audiovisuais, além de desempenhar um papel fundamental na programação e exibição dos filmes.</w:t>
                  </w:r>
                </w:p>
                <w:p w14:paraId="25489183" w14:textId="30BBAE5A" w:rsidR="00222535" w:rsidRDefault="00F6536E">
                  <w:pPr>
                    <w:pStyle w:val="p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Forte1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Responsabilidades Principais:</w:t>
                  </w:r>
                </w:p>
                <w:p w14:paraId="6C03123F" w14:textId="08756A27" w:rsidR="00222535" w:rsidRDefault="00B269FF">
                  <w:pPr>
                    <w:pStyle w:val="documentjoblineullinth-child1"/>
                    <w:numPr>
                      <w:ilvl w:val="0"/>
                      <w:numId w:val="5"/>
                    </w:numPr>
                    <w:spacing w:before="100"/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Suporte Técnico Abrangente: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Experiência sólida em fornecer suporte técnico para todos os equipamentos do cinema, incluindo projeção e som, garantindo operações ininterruptas.</w:t>
                  </w:r>
                </w:p>
                <w:p w14:paraId="1B761750" w14:textId="5D9E4148" w:rsidR="00B269FF" w:rsidRDefault="00B269FF">
                  <w:pPr>
                    <w:pStyle w:val="documentjoblineullinth-child1"/>
                    <w:numPr>
                      <w:ilvl w:val="0"/>
                      <w:numId w:val="5"/>
                    </w:numPr>
                    <w:spacing w:before="100"/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Manutenção de Projetores: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Habilidade em realizar manutenção preventiva e corretiva em projetores, assegurando a qualidade da projeção dos filmes.</w:t>
                  </w:r>
                </w:p>
                <w:p w14:paraId="1B3B5A06" w14:textId="06FC249C" w:rsidR="00B269FF" w:rsidRDefault="00B269FF">
                  <w:pPr>
                    <w:pStyle w:val="documentjoblineullinth-child1"/>
                    <w:numPr>
                      <w:ilvl w:val="0"/>
                      <w:numId w:val="5"/>
                    </w:numPr>
                    <w:spacing w:before="100"/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 xml:space="preserve">Gestão de Salas de Cinema: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Responsabilidade pela verificação das salas, garantindo que estejam em perfeitas condições para as exibições, e assegurando que os filmes comecem nos horários programados.</w:t>
                  </w:r>
                </w:p>
                <w:p w14:paraId="12153989" w14:textId="4A9F556B" w:rsidR="00B269FF" w:rsidRDefault="00B269FF">
                  <w:pPr>
                    <w:pStyle w:val="documentjoblineullinth-child1"/>
                    <w:numPr>
                      <w:ilvl w:val="0"/>
                      <w:numId w:val="5"/>
                    </w:numPr>
                    <w:spacing w:before="100"/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Programação de Filmes em Ambiente Linux: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Experiência em programar os filmes no sistema de projeção, utilizando ambientes Linux, garantindo a precisão e pontualidade das exibições.</w:t>
                  </w:r>
                </w:p>
                <w:p w14:paraId="5D9CCD86" w14:textId="5236E243" w:rsidR="00B269FF" w:rsidRDefault="00B269FF">
                  <w:pPr>
                    <w:pStyle w:val="documentjoblineullinth-child1"/>
                    <w:numPr>
                      <w:ilvl w:val="0"/>
                      <w:numId w:val="5"/>
                    </w:numPr>
                    <w:spacing w:before="100"/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lastRenderedPageBreak/>
                    <w:t xml:space="preserve">Transferência de Filmes: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Habilidade em realizar a transferência de filmes para os sistemas de projeção, assegurando a correta exibição e qualidade do conteúdo.</w:t>
                  </w:r>
                </w:p>
                <w:p w14:paraId="1E930167" w14:textId="675ECB23" w:rsidR="00B269FF" w:rsidRDefault="00B269FF">
                  <w:pPr>
                    <w:pStyle w:val="documentjoblineullinth-child1"/>
                    <w:numPr>
                      <w:ilvl w:val="0"/>
                      <w:numId w:val="5"/>
                    </w:numPr>
                    <w:spacing w:before="100"/>
                    <w:ind w:left="400" w:hanging="192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b/>
                      <w:bCs/>
                      <w:color w:val="2A2A2A"/>
                      <w:sz w:val="20"/>
                      <w:szCs w:val="20"/>
                    </w:rPr>
                    <w:t>Testes de Qualidade de Exibição: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 w:rsidRP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Realização de testes rigorosos nas salas de cinema para garantir a qualidade da tela e a integridade dos filmes exibidos, assegurando uma experiência de visualização excepcional para o público.</w:t>
                  </w:r>
                </w:p>
                <w:p w14:paraId="5234DA5A" w14:textId="781AFB9B" w:rsidR="00222535" w:rsidRDefault="00F6536E" w:rsidP="00B269FF">
                  <w:pPr>
                    <w:pStyle w:val="documentparaSpacingDIV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  <w:t>  </w:t>
                  </w:r>
                </w:p>
              </w:tc>
            </w:tr>
          </w:tbl>
          <w:p w14:paraId="153AC6AD" w14:textId="77777777" w:rsidR="00222535" w:rsidRDefault="00222535">
            <w:pPr>
              <w:rPr>
                <w:vanish/>
              </w:rPr>
            </w:pPr>
          </w:p>
          <w:tbl>
            <w:tblPr>
              <w:tblStyle w:val="documentright-box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0"/>
              <w:gridCol w:w="300"/>
              <w:gridCol w:w="6446"/>
            </w:tblGrid>
            <w:tr w:rsidR="00222535" w14:paraId="48097D51" w14:textId="77777777">
              <w:trPr>
                <w:tblCellSpacing w:w="0" w:type="dxa"/>
              </w:trPr>
              <w:tc>
                <w:tcPr>
                  <w:tcW w:w="340" w:type="dxa"/>
                  <w:tcBorders>
                    <w:right w:val="dashSmallGap" w:sz="16" w:space="0" w:color="007D9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E484D0" w14:textId="77777777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C7C83F" w14:textId="77777777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middle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5A0AEE" w14:textId="77777777" w:rsidR="00222535" w:rsidRDefault="00F6536E">
                  <w:pPr>
                    <w:pStyle w:val="documentright-boxheading"/>
                    <w:spacing w:line="36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noProof/>
                      <w:color w:val="2A2A2A"/>
                      <w:sz w:val="20"/>
                      <w:szCs w:val="20"/>
                    </w:rPr>
                    <w:drawing>
                      <wp:anchor distT="0" distB="0" distL="114300" distR="114300" simplePos="0" relativeHeight="251662336" behindDoc="0" locked="0" layoutInCell="1" allowOverlap="1" wp14:anchorId="5A771AB5" wp14:editId="26486D3E">
                        <wp:simplePos x="0" y="0"/>
                        <wp:positionH relativeFrom="column">
                          <wp:posOffset>-317500</wp:posOffset>
                        </wp:positionH>
                        <wp:positionV relativeFrom="paragraph">
                          <wp:posOffset>-12700</wp:posOffset>
                        </wp:positionV>
                        <wp:extent cx="254307" cy="254455"/>
                        <wp:effectExtent l="0" t="0" r="0" b="0"/>
                        <wp:wrapNone/>
                        <wp:docPr id="100023" name="Imagem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Source Sans Pro" w:eastAsia="Source Sans Pro" w:hAnsi="Source Sans Pro" w:cs="Source Sans Pro"/>
                      <w:b/>
                      <w:bCs/>
                      <w:caps/>
                      <w:color w:val="2F2F2F"/>
                      <w:spacing w:val="10"/>
                      <w:sz w:val="28"/>
                      <w:szCs w:val="28"/>
                    </w:rPr>
                    <w:t>Educação</w:t>
                  </w:r>
                </w:p>
                <w:p w14:paraId="2B62119F" w14:textId="77777777" w:rsidR="00222535" w:rsidRDefault="00F6536E">
                  <w:pPr>
                    <w:pStyle w:val="div"/>
                    <w:spacing w:line="10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  <w:p w14:paraId="6C4ACD56" w14:textId="726B11C7" w:rsidR="00222535" w:rsidRDefault="00F6536E">
                  <w:pPr>
                    <w:pStyle w:val="documentdispBlock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Graduação</w:t>
                  </w:r>
                  <w:r w:rsidR="00B269FF">
                    <w:rPr>
                      <w:rStyle w:val="documenttxtBold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 w:rsidR="009E4A20">
                    <w:rPr>
                      <w:rStyle w:val="documenttxtBold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(</w:t>
                  </w:r>
                  <w:r w:rsidR="00B269FF">
                    <w:rPr>
                      <w:rStyle w:val="documenttxtBold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em curso</w:t>
                  </w:r>
                  <w:r w:rsidR="009E4A20">
                    <w:rPr>
                      <w:rStyle w:val="documenttxtBold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)</w:t>
                  </w:r>
                  <w:r>
                    <w:rPr>
                      <w:rStyle w:val="documentsectionparagraphbeforecolonspace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txtBold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:</w:t>
                  </w: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 w:rsidR="00E036CD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Análise e Desenvolvimento de Sistemas</w:t>
                  </w:r>
                  <w:r w:rsidR="00D83F71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– EAD </w:t>
                  </w:r>
                </w:p>
                <w:p w14:paraId="0CB44E83" w14:textId="22DA98BB" w:rsidR="00222535" w:rsidRDefault="00F6536E">
                  <w:pPr>
                    <w:pStyle w:val="documentdispBlock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Univer</w:t>
                  </w:r>
                  <w:r w:rsidR="00A516D7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si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dade Anhembi Morumbi,</w:t>
                  </w: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São Paulo, 02/20</w:t>
                  </w:r>
                  <w:r w:rsid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21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– 01/202</w:t>
                  </w:r>
                  <w:r w:rsidR="00B269FF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5</w:t>
                  </w: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</w:p>
                <w:p w14:paraId="7C34AB36" w14:textId="77777777" w:rsidR="00222535" w:rsidRDefault="00F6536E">
                  <w:pPr>
                    <w:pStyle w:val="documentparaSpacingDIV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  <w:t> </w:t>
                  </w:r>
                </w:p>
                <w:p w14:paraId="256E43AC" w14:textId="340EBB59" w:rsidR="00225B69" w:rsidRDefault="00D83F71" w:rsidP="00D83F71">
                  <w:pPr>
                    <w:pStyle w:val="documentdispBlock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Cursos Online</w:t>
                  </w:r>
                  <w:r w:rsidR="00F6536E">
                    <w:rPr>
                      <w:rStyle w:val="documentsectionparagraphbeforecolonspace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  <w:r w:rsidR="00F6536E">
                    <w:rPr>
                      <w:rStyle w:val="documenttxtBold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:</w:t>
                  </w:r>
                  <w:r w:rsidR="00F6536E"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</w:t>
                  </w:r>
                </w:p>
                <w:p w14:paraId="3436270A" w14:textId="3D23F511" w:rsidR="009E4A20" w:rsidRDefault="009E4A20" w:rsidP="00D83F71">
                  <w:pPr>
                    <w:pStyle w:val="documentdispBlock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Desenvolvimento Web - Udemy</w:t>
                  </w:r>
                </w:p>
                <w:p w14:paraId="79F3F374" w14:textId="4CCB732F" w:rsidR="00225B69" w:rsidRDefault="009E4A20" w:rsidP="00D83F71">
                  <w:pPr>
                    <w:pStyle w:val="documentdispBlock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Desenvolvimento</w:t>
                  </w:r>
                  <w:r w:rsidR="00225B69"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 Aplicativos Android, IOS e Web com Flutter - Udemy</w:t>
                  </w:r>
                </w:p>
                <w:p w14:paraId="422C49C7" w14:textId="747655D2" w:rsidR="00225B69" w:rsidRDefault="00225B69" w:rsidP="00D83F71">
                  <w:pPr>
                    <w:pStyle w:val="documentdispBlock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Figma, UI design – Udemy</w:t>
                  </w:r>
                </w:p>
                <w:p w14:paraId="10B63E02" w14:textId="09FC0C3D" w:rsidR="00222535" w:rsidRDefault="00D83F71" w:rsidP="00D83F71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Fundamentos de ITIL – Fundação Bradesco</w:t>
                  </w:r>
                </w:p>
                <w:p w14:paraId="15EEFE46" w14:textId="77777777" w:rsidR="00D83F71" w:rsidRDefault="00D83F71" w:rsidP="00D83F71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Redes de computadores – Fundação Bradesco</w:t>
                  </w:r>
                </w:p>
                <w:p w14:paraId="7BDC8483" w14:textId="77777777" w:rsidR="00D83F71" w:rsidRDefault="00D83F71" w:rsidP="00D83F71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Fundamentos de TI, Hardware e Software – Fundação Bradesco</w:t>
                  </w:r>
                </w:p>
                <w:p w14:paraId="7E8E4843" w14:textId="1BF2A563" w:rsidR="00225B69" w:rsidRDefault="00D83F71" w:rsidP="00225B69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Segurança em </w:t>
                  </w:r>
                  <w:r w:rsidR="00225B69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T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ecnol</w:t>
                  </w:r>
                  <w:r w:rsidR="00225B69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o</w:t>
                  </w: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 xml:space="preserve">gia da </w:t>
                  </w:r>
                  <w:r w:rsidR="00225B69"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Informação – Fundação Bradesco</w:t>
                  </w:r>
                </w:p>
                <w:p w14:paraId="5CAF72C1" w14:textId="4DE5AC7B" w:rsidR="00225B69" w:rsidRDefault="00225B69" w:rsidP="00225B69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Ética no Desenvolvimentos de Sistemas – Fundação Bradesco</w:t>
                  </w:r>
                </w:p>
                <w:p w14:paraId="7F16DB60" w14:textId="111C6930" w:rsidR="00225B69" w:rsidRDefault="00225B69" w:rsidP="00225B69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Modelagem de Dados – Fundação Bradesco</w:t>
                  </w:r>
                </w:p>
                <w:p w14:paraId="07ACE997" w14:textId="77777777" w:rsidR="00225B69" w:rsidRDefault="00225B69" w:rsidP="00225B69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Administração de Banco de Dados – Fundação Bradesco</w:t>
                  </w:r>
                </w:p>
                <w:p w14:paraId="17C8388A" w14:textId="77777777" w:rsidR="00225B69" w:rsidRDefault="00225B69" w:rsidP="00225B69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Implementação de Banco de Dados – Fundação Bradesco</w:t>
                  </w:r>
                </w:p>
                <w:p w14:paraId="327E22A0" w14:textId="77777777" w:rsidR="00225B69" w:rsidRDefault="00225B69" w:rsidP="00225B69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Projetos de Sistemas de TI – Fundação Bradesco</w:t>
                  </w:r>
                </w:p>
                <w:p w14:paraId="3BC60758" w14:textId="6BB113C8" w:rsidR="00225B69" w:rsidRDefault="00225B69" w:rsidP="00225B69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</w:p>
                <w:p w14:paraId="0DA8AD31" w14:textId="51D237F8" w:rsidR="00D83F71" w:rsidRPr="00D83F71" w:rsidRDefault="00D83F71" w:rsidP="00D83F71">
                  <w:pPr>
                    <w:pStyle w:val="documentdispBlock"/>
                    <w:ind w:left="200"/>
                    <w:rPr>
                      <w:rStyle w:val="span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</w:p>
                <w:p w14:paraId="628E655E" w14:textId="6CACF6CF" w:rsidR="00D83F71" w:rsidRDefault="00D83F71" w:rsidP="00D83F71">
                  <w:pPr>
                    <w:pStyle w:val="documentdispBlock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</w:p>
                <w:p w14:paraId="3A757B57" w14:textId="77777777" w:rsidR="00222535" w:rsidRDefault="00F6536E">
                  <w:pPr>
                    <w:pStyle w:val="documentright-boxsectionparagraphnth-last-child1paraSpacingDIV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  <w:t> </w:t>
                  </w:r>
                </w:p>
              </w:tc>
            </w:tr>
          </w:tbl>
          <w:p w14:paraId="2F19558F" w14:textId="77777777" w:rsidR="00222535" w:rsidRDefault="00222535">
            <w:pPr>
              <w:rPr>
                <w:vanish/>
              </w:rPr>
            </w:pPr>
          </w:p>
          <w:tbl>
            <w:tblPr>
              <w:tblStyle w:val="documentright-box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0"/>
              <w:gridCol w:w="300"/>
              <w:gridCol w:w="6446"/>
            </w:tblGrid>
            <w:tr w:rsidR="00222535" w14:paraId="37DC062C" w14:textId="77777777">
              <w:trPr>
                <w:tblCellSpacing w:w="0" w:type="dxa"/>
              </w:trPr>
              <w:tc>
                <w:tcPr>
                  <w:tcW w:w="340" w:type="dxa"/>
                  <w:tcBorders>
                    <w:right w:val="dashSmallGap" w:sz="16" w:space="0" w:color="007D93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F40D36" w14:textId="77777777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ABCEA6" w14:textId="77777777" w:rsidR="00222535" w:rsidRDefault="00F6536E">
                  <w:pPr>
                    <w:pStyle w:val="documentright-boxsectionleftpaddingParagraph"/>
                    <w:rPr>
                      <w:rStyle w:val="documentright-boxsectionlef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middle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237DDD" w14:textId="77777777" w:rsidR="00222535" w:rsidRDefault="00F6536E">
                  <w:pPr>
                    <w:pStyle w:val="documentright-boxheading"/>
                    <w:spacing w:line="36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noProof/>
                      <w:color w:val="2A2A2A"/>
                      <w:sz w:val="20"/>
                      <w:szCs w:val="20"/>
                    </w:rPr>
                    <w:drawing>
                      <wp:anchor distT="0" distB="0" distL="114300" distR="114300" simplePos="0" relativeHeight="251663360" behindDoc="0" locked="0" layoutInCell="1" allowOverlap="1" wp14:anchorId="4393B50C" wp14:editId="149558D1">
                        <wp:simplePos x="0" y="0"/>
                        <wp:positionH relativeFrom="column">
                          <wp:posOffset>-317500</wp:posOffset>
                        </wp:positionH>
                        <wp:positionV relativeFrom="paragraph">
                          <wp:posOffset>-12700</wp:posOffset>
                        </wp:positionV>
                        <wp:extent cx="254307" cy="254455"/>
                        <wp:effectExtent l="0" t="0" r="0" b="0"/>
                        <wp:wrapNone/>
                        <wp:docPr id="100025" name="Imagem 10002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307" cy="25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headingsectiontitle"/>
                      <w:rFonts w:ascii="Source Sans Pro" w:eastAsia="Source Sans Pro" w:hAnsi="Source Sans Pro" w:cs="Source Sans Pro"/>
                      <w:b/>
                      <w:bCs/>
                      <w:caps/>
                      <w:color w:val="2F2F2F"/>
                      <w:spacing w:val="10"/>
                      <w:sz w:val="28"/>
                      <w:szCs w:val="28"/>
                    </w:rPr>
                    <w:t>Línguas</w:t>
                  </w:r>
                </w:p>
                <w:p w14:paraId="50A04CAB" w14:textId="77777777" w:rsidR="00222535" w:rsidRDefault="00F6536E">
                  <w:pPr>
                    <w:pStyle w:val="div"/>
                    <w:spacing w:line="100" w:lineRule="exact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 </w:t>
                  </w:r>
                </w:p>
                <w:p w14:paraId="30AA1D9B" w14:textId="77777777" w:rsidR="00222535" w:rsidRDefault="00F6536E">
                  <w:pPr>
                    <w:pStyle w:val="documentulli"/>
                    <w:numPr>
                      <w:ilvl w:val="0"/>
                      <w:numId w:val="7"/>
                    </w:numPr>
                    <w:ind w:left="400" w:hanging="192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Português | Nativo</w:t>
                  </w:r>
                </w:p>
                <w:p w14:paraId="093E82DA" w14:textId="23F7C4DD" w:rsidR="00222535" w:rsidRDefault="00F6536E">
                  <w:pPr>
                    <w:pStyle w:val="documentulli"/>
                    <w:numPr>
                      <w:ilvl w:val="0"/>
                      <w:numId w:val="7"/>
                    </w:numPr>
                    <w:ind w:left="400" w:hanging="192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Inglês | Intermediário</w:t>
                  </w:r>
                </w:p>
                <w:p w14:paraId="3E2E99DF" w14:textId="77777777" w:rsidR="00222535" w:rsidRDefault="00F6536E">
                  <w:pPr>
                    <w:pStyle w:val="documentulli"/>
                    <w:numPr>
                      <w:ilvl w:val="0"/>
                      <w:numId w:val="7"/>
                    </w:numPr>
                    <w:ind w:left="400" w:hanging="192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  <w:sz w:val="20"/>
                      <w:szCs w:val="20"/>
                    </w:rPr>
                    <w:t>Espanhol | Básico</w:t>
                  </w:r>
                </w:p>
                <w:p w14:paraId="1CD1CE17" w14:textId="77777777" w:rsidR="00222535" w:rsidRDefault="00F6536E">
                  <w:pPr>
                    <w:pStyle w:val="documentright-boxsectionnth-last-child1paragraphnth-last-child1paraSpacingDIV"/>
                    <w:ind w:left="200"/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</w:pPr>
                  <w:r>
                    <w:rPr>
                      <w:rStyle w:val="documentright-boxsectionrightpadding"/>
                      <w:rFonts w:ascii="Source Sans Pro" w:eastAsia="Source Sans Pro" w:hAnsi="Source Sans Pro" w:cs="Source Sans Pro"/>
                      <w:color w:val="2A2A2A"/>
                    </w:rPr>
                    <w:t> </w:t>
                  </w:r>
                </w:p>
              </w:tc>
            </w:tr>
          </w:tbl>
          <w:p w14:paraId="0EE59A35" w14:textId="77777777" w:rsidR="00222535" w:rsidRDefault="00222535">
            <w:pPr>
              <w:rPr>
                <w:rStyle w:val="documentright-box"/>
                <w:rFonts w:ascii="Source Sans Pro" w:eastAsia="Source Sans Pro" w:hAnsi="Source Sans Pro" w:cs="Source Sans Pro"/>
                <w:color w:val="2A2A2A"/>
              </w:rPr>
            </w:pPr>
          </w:p>
        </w:tc>
        <w:tc>
          <w:tcPr>
            <w:tcW w:w="500" w:type="dxa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19599D07" w14:textId="77777777" w:rsidR="00222535" w:rsidRDefault="00222535">
            <w:pPr>
              <w:pStyle w:val="documentsidepaddingcellParagraph"/>
              <w:pBdr>
                <w:top w:val="none" w:sz="0" w:space="0" w:color="auto"/>
                <w:bottom w:val="none" w:sz="0" w:space="0" w:color="auto"/>
              </w:pBdr>
              <w:textAlignment w:val="auto"/>
              <w:rPr>
                <w:rStyle w:val="documentsidepaddingcell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</w:tr>
    </w:tbl>
    <w:p w14:paraId="2D13B384" w14:textId="77777777" w:rsidR="00222535" w:rsidRDefault="00F6536E">
      <w:pPr>
        <w:spacing w:line="20" w:lineRule="auto"/>
        <w:rPr>
          <w:rFonts w:ascii="Source Sans Pro" w:eastAsia="Source Sans Pro" w:hAnsi="Source Sans Pro" w:cs="Source Sans Pro"/>
          <w:color w:val="2A2A2A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222535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  <w:embedRegular r:id="rId1" w:fontKey="{89F4C0B0-F2B6-48C9-8130-AE67DC68ECE6}"/>
    <w:embedBold r:id="rId2" w:fontKey="{542D8168-32A5-4A98-8601-1407C317900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86E38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38CD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CC62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4CD7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4A39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DE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B002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5C9A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98AF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74A45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F6B2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26B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BA19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5220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ACD2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C62B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1AEC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6AF8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96AF7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6467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ACF9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E0D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9C68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CA7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B2F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921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56F4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08E44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DCB0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1E7D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E48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14AB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3E00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12E9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849B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465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7249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4A12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FC1D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A280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527E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C69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9C0E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CEA8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169D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CA2A0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B89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A47A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CE9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2492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38E0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E8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3269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4A17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D2882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700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8220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2068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C6FA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FEC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CAC1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DCE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704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35"/>
    <w:rsid w:val="00222535"/>
    <w:rsid w:val="00225B69"/>
    <w:rsid w:val="0024446C"/>
    <w:rsid w:val="00252D5B"/>
    <w:rsid w:val="00510BA7"/>
    <w:rsid w:val="007937D2"/>
    <w:rsid w:val="007F1426"/>
    <w:rsid w:val="008D166C"/>
    <w:rsid w:val="009E4A20"/>
    <w:rsid w:val="00A516D7"/>
    <w:rsid w:val="00B269FF"/>
    <w:rsid w:val="00D83F71"/>
    <w:rsid w:val="00E036CD"/>
    <w:rsid w:val="00E76002"/>
    <w:rsid w:val="00F6536E"/>
    <w:rsid w:val="00FD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CFEA"/>
  <w15:docId w15:val="{03AAEC6F-AB08-4DDC-AC73-00C9E7A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sidepaddingcell">
    <w:name w:val="document_sidepaddingcell"/>
    <w:basedOn w:val="Fontepargpadro"/>
  </w:style>
  <w:style w:type="character" w:customStyle="1" w:styleId="documentleft-box">
    <w:name w:val="document_left-box"/>
    <w:basedOn w:val="Fontepargpadro"/>
    <w:rPr>
      <w:shd w:val="clear" w:color="auto" w:fill="007D93"/>
    </w:rPr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sectionSECTIONPICTparagraphnth-last-child1">
    <w:name w:val="document_section_SECTION_PICT_paragraph_nth-last-child(1)"/>
    <w:basedOn w:val="Normal"/>
  </w:style>
  <w:style w:type="paragraph" w:customStyle="1" w:styleId="documentPICTPic">
    <w:name w:val="document_PICTPic"/>
    <w:basedOn w:val="Normal"/>
    <w:pPr>
      <w:jc w:val="center"/>
    </w:pPr>
  </w:style>
  <w:style w:type="paragraph" w:customStyle="1" w:styleId="documentPICTPicfield">
    <w:name w:val="document_PICTPic_field"/>
    <w:basedOn w:val="Normal"/>
    <w:pPr>
      <w:jc w:val="center"/>
    </w:pPr>
  </w:style>
  <w:style w:type="paragraph" w:customStyle="1" w:styleId="documentleft-boxsectionnth-child1section">
    <w:name w:val="document_left-box_section_nth-child(1) + section"/>
    <w:basedOn w:val="Normal"/>
  </w:style>
  <w:style w:type="paragraph" w:customStyle="1" w:styleId="sectionSECTIONPICTSECTIONCNTCcntc-gap-top">
    <w:name w:val="section_SECTION_PICT + SECTION_CNTC_cntc-gap-top"/>
    <w:basedOn w:val="Normal"/>
  </w:style>
  <w:style w:type="paragraph" w:customStyle="1" w:styleId="documentleft-boxlbox-border-top-div">
    <w:name w:val="document_left-box_lbox-border-top-div"/>
    <w:basedOn w:val="Normal"/>
    <w:pPr>
      <w:spacing w:line="200" w:lineRule="atLeast"/>
    </w:pPr>
    <w:rPr>
      <w:sz w:val="2"/>
      <w:szCs w:val="2"/>
    </w:rPr>
  </w:style>
  <w:style w:type="character" w:customStyle="1" w:styleId="documentleft-boxbordercell">
    <w:name w:val="document_left-box_bordercell"/>
    <w:basedOn w:val="Fontepargpadro"/>
  </w:style>
  <w:style w:type="paragraph" w:customStyle="1" w:styleId="documentleft-boxbordercellParagraph">
    <w:name w:val="document_left-box_bordercell Paragraph"/>
    <w:basedOn w:val="Normal"/>
  </w:style>
  <w:style w:type="table" w:customStyle="1" w:styleId="documentbordertable">
    <w:name w:val="document_bordertable"/>
    <w:basedOn w:val="Tabelanormal"/>
    <w:tblPr/>
  </w:style>
  <w:style w:type="paragraph" w:customStyle="1" w:styleId="documentleft-boxSECTIONCNTCheading">
    <w:name w:val="document_left-box_SECTION_CNTC_heading"/>
    <w:basedOn w:val="Normal"/>
    <w:pPr>
      <w:pBdr>
        <w:bottom w:val="none" w:sz="0" w:space="4" w:color="auto"/>
      </w:pBdr>
    </w:pPr>
  </w:style>
  <w:style w:type="character" w:customStyle="1" w:styleId="documentheadingsectiontitle">
    <w:name w:val="document_heading_sectiontitle"/>
    <w:basedOn w:val="Fontepargpadro"/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Fontepargpadro"/>
    <w:rPr>
      <w:bdr w:val="none" w:sz="0" w:space="0" w:color="auto"/>
      <w:vertAlign w:val="baseline"/>
    </w:rPr>
  </w:style>
  <w:style w:type="paragraph" w:customStyle="1" w:styleId="documentleft-boxsectionparagraphnth-last-child1">
    <w:name w:val="document_left-box_section_paragraph_nth-last-child(1)"/>
    <w:basedOn w:val="Normal"/>
  </w:style>
  <w:style w:type="character" w:customStyle="1" w:styleId="documentleft-boxiconSvg">
    <w:name w:val="document_left-box_iconSvg"/>
    <w:basedOn w:val="Fontepargpadro"/>
  </w:style>
  <w:style w:type="character" w:customStyle="1" w:styleId="documentaddressicoTxt">
    <w:name w:val="document_address_icoTxt"/>
    <w:basedOn w:val="Fontepargpadro"/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character" w:customStyle="1" w:styleId="cntc-gap-right">
    <w:name w:val="cntc-gap-right"/>
    <w:basedOn w:val="Fontepargpadro"/>
  </w:style>
  <w:style w:type="paragraph" w:customStyle="1" w:styleId="documentaddressicoTxtParagraph">
    <w:name w:val="document_address_icoTxt Paragraph"/>
    <w:basedOn w:val="Normal"/>
    <w:pPr>
      <w:pBdr>
        <w:bottom w:val="none" w:sz="0" w:space="5" w:color="auto"/>
      </w:pBdr>
      <w:textAlignment w:val="center"/>
    </w:pPr>
  </w:style>
  <w:style w:type="table" w:customStyle="1" w:styleId="documentaddress">
    <w:name w:val="document_address"/>
    <w:basedOn w:val="Tabelanormal"/>
    <w:tblPr/>
  </w:style>
  <w:style w:type="paragraph" w:customStyle="1" w:styleId="documentleft-boxparaSpacingDIV">
    <w:name w:val="document_left-box_paraSpacingDIV"/>
    <w:basedOn w:val="Normal"/>
    <w:rPr>
      <w:vanish/>
    </w:rPr>
  </w:style>
  <w:style w:type="paragraph" w:customStyle="1" w:styleId="documentleft-boxSECTIONCNTCsectionnotSECTIONALNK">
    <w:name w:val="document_left-box_SECTION_CNTC ~ section_not(.SECTION_ALNK)"/>
    <w:basedOn w:val="Normal"/>
  </w:style>
  <w:style w:type="paragraph" w:customStyle="1" w:styleId="documentsectionleftpadding">
    <w:name w:val="document_sectionleftpadding"/>
    <w:basedOn w:val="Normal"/>
    <w:rPr>
      <w:vanish/>
    </w:rPr>
  </w:style>
  <w:style w:type="paragraph" w:customStyle="1" w:styleId="documentsectionmiddlepadding">
    <w:name w:val="document_sectionmiddlepadding"/>
    <w:basedOn w:val="Normal"/>
    <w:rPr>
      <w:vanish/>
    </w:rPr>
  </w:style>
  <w:style w:type="paragraph" w:customStyle="1" w:styleId="documentsectionrightpadding">
    <w:name w:val="document_sectionrightpadding"/>
    <w:basedOn w:val="Normal"/>
  </w:style>
  <w:style w:type="paragraph" w:customStyle="1" w:styleId="documentleft-boxlangSecparagraphnth-child1">
    <w:name w:val="document_left-box_langSec_paragraph_nth-child(1)"/>
    <w:basedOn w:val="Normal"/>
  </w:style>
  <w:style w:type="paragraph" w:customStyle="1" w:styleId="documentlangSecsinglecolumn">
    <w:name w:val="document_langSec_singlecolumn"/>
    <w:basedOn w:val="Normal"/>
  </w:style>
  <w:style w:type="character" w:customStyle="1" w:styleId="documentlangSecparagraphnativeLangParafield">
    <w:name w:val="document_langSec_paragraph_nativeLangPara_field"/>
    <w:basedOn w:val="Fontepargpadro"/>
  </w:style>
  <w:style w:type="character" w:customStyle="1" w:styleId="documentlangSecfieldany">
    <w:name w:val="document_langSec_field_any"/>
    <w:basedOn w:val="Fontepargpadro"/>
  </w:style>
  <w:style w:type="character" w:customStyle="1" w:styleId="documentsectionparagraphbeforecolonspace">
    <w:name w:val="document_section_paragraph_beforecolonspace"/>
    <w:basedOn w:val="Fontepargpadro"/>
    <w:rPr>
      <w:vanish/>
    </w:rPr>
  </w:style>
  <w:style w:type="paragraph" w:customStyle="1" w:styleId="documentleft-boxlangSecparagraph">
    <w:name w:val="document_left-box_langSec_paragraph"/>
    <w:basedOn w:val="Normal"/>
  </w:style>
  <w:style w:type="paragraph" w:customStyle="1" w:styleId="documentlangSecparagraphfield">
    <w:name w:val="document_langSec_paragraph_field"/>
    <w:basedOn w:val="Normal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Fontepargpadro"/>
  </w:style>
  <w:style w:type="paragraph" w:customStyle="1" w:styleId="documentsidepaddingcellParagraph">
    <w:name w:val="document_sidepaddingcell Paragraph"/>
    <w:basedOn w:val="Normal"/>
    <w:pPr>
      <w:pBdr>
        <w:top w:val="none" w:sz="0" w:space="30" w:color="auto"/>
        <w:bottom w:val="none" w:sz="0" w:space="30" w:color="auto"/>
      </w:pBdr>
    </w:pPr>
  </w:style>
  <w:style w:type="character" w:customStyle="1" w:styleId="documentright-box">
    <w:name w:val="document_right-box"/>
    <w:basedOn w:val="Fontepargpadro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firstparagraph">
    <w:name w:val="document_right-box_section_nth-child(1)_firstparagraph"/>
    <w:basedOn w:val="Normal"/>
  </w:style>
  <w:style w:type="paragraph" w:customStyle="1" w:styleId="documentname">
    <w:name w:val="document_name"/>
    <w:basedOn w:val="Normal"/>
    <w:pPr>
      <w:pBdr>
        <w:bottom w:val="none" w:sz="0" w:space="4" w:color="auto"/>
      </w:pBdr>
      <w:spacing w:line="720" w:lineRule="atLeast"/>
    </w:pPr>
    <w:rPr>
      <w:b/>
      <w:bCs/>
      <w:color w:val="2F2F2F"/>
      <w:sz w:val="60"/>
      <w:szCs w:val="60"/>
    </w:rPr>
  </w:style>
  <w:style w:type="paragraph" w:customStyle="1" w:styleId="documentright-boxsectionparagraphnth-last-child1paraSpacingDIV">
    <w:name w:val="document_right-box_section_paragraph_nth-last-child(1)_paraSpacingDIV"/>
    <w:basedOn w:val="Normal"/>
    <w:pPr>
      <w:spacing w:line="400" w:lineRule="atLeast"/>
    </w:pPr>
    <w:rPr>
      <w:sz w:val="40"/>
      <w:szCs w:val="40"/>
    </w:rPr>
  </w:style>
  <w:style w:type="character" w:customStyle="1" w:styleId="documentright-boxsectionleftpadding">
    <w:name w:val="document_right-box_sectionleftpadding"/>
    <w:basedOn w:val="Fontepargpadro"/>
  </w:style>
  <w:style w:type="paragraph" w:customStyle="1" w:styleId="documentright-boxsectionleftpaddingParagraph">
    <w:name w:val="document_right-box_sectionleftpadding Paragraph"/>
    <w:basedOn w:val="Normal"/>
    <w:pPr>
      <w:pBdr>
        <w:right w:val="dashSmallGap" w:sz="16" w:space="0" w:color="007D93"/>
      </w:pBdr>
    </w:pPr>
  </w:style>
  <w:style w:type="character" w:customStyle="1" w:styleId="documentright-boxsectionmiddlepadding">
    <w:name w:val="document_right-box_sectionmiddlepadding"/>
    <w:basedOn w:val="Fontepargpadro"/>
  </w:style>
  <w:style w:type="character" w:customStyle="1" w:styleId="documentright-boxsectionrightpadding">
    <w:name w:val="document_right-box_sectionrightpadding"/>
    <w:basedOn w:val="Fontepargpadro"/>
  </w:style>
  <w:style w:type="paragraph" w:customStyle="1" w:styleId="documentright-boxheading">
    <w:name w:val="document_right-box_heading"/>
    <w:basedOn w:val="Normal"/>
  </w:style>
  <w:style w:type="paragraph" w:customStyle="1" w:styleId="documentright-boxparagraph">
    <w:name w:val="document_right-box_paragraph"/>
    <w:basedOn w:val="Normal"/>
    <w:pPr>
      <w:pBdr>
        <w:left w:val="none" w:sz="0" w:space="10" w:color="auto"/>
      </w:pBdr>
    </w:pPr>
  </w:style>
  <w:style w:type="paragraph" w:customStyle="1" w:styleId="documentright-boxsinglecolumnnotadnlLnks">
    <w:name w:val="document_right-box_singlecolumn_not(.adnlLnks)"/>
    <w:basedOn w:val="Normal"/>
  </w:style>
  <w:style w:type="paragraph" w:customStyle="1" w:styleId="p">
    <w:name w:val="p"/>
    <w:basedOn w:val="Normal"/>
  </w:style>
  <w:style w:type="table" w:customStyle="1" w:styleId="documentright-boxsectionnth-child1section">
    <w:name w:val="document_right-box_section_nth-child(1) + section"/>
    <w:basedOn w:val="Tabelanormal"/>
    <w:tblPr/>
  </w:style>
  <w:style w:type="character" w:customStyle="1" w:styleId="documentright-boxheadingiconSvg">
    <w:name w:val="document_right-box_heading_iconSvg"/>
    <w:basedOn w:val="Fontepargpadro"/>
  </w:style>
  <w:style w:type="character" w:customStyle="1" w:styleId="documentright-boxskillpaddedline">
    <w:name w:val="document_right-box_skill_paddedline"/>
    <w:basedOn w:val="Fontepargpadro"/>
  </w:style>
  <w:style w:type="paragraph" w:customStyle="1" w:styleId="documentulli">
    <w:name w:val="document_ul_li"/>
    <w:basedOn w:val="Normal"/>
  </w:style>
  <w:style w:type="character" w:customStyle="1" w:styleId="Forte1">
    <w:name w:val="Forte1"/>
    <w:basedOn w:val="Fontepargpadro"/>
    <w:rPr>
      <w:bdr w:val="none" w:sz="0" w:space="0" w:color="auto"/>
      <w:vertAlign w:val="baseline"/>
    </w:rPr>
  </w:style>
  <w:style w:type="paragraph" w:customStyle="1" w:styleId="documentright-boxskillpaddedlineParagraph">
    <w:name w:val="document_right-box_skill_paddedline Paragraph"/>
    <w:basedOn w:val="Normal"/>
    <w:pPr>
      <w:textAlignment w:val="top"/>
    </w:pPr>
  </w:style>
  <w:style w:type="character" w:customStyle="1" w:styleId="documentright-boxskillpaddedlinenth-last-child1">
    <w:name w:val="document_right-box_skill_paddedline_nth-last-child(1)"/>
    <w:basedOn w:val="Fontepargpadro"/>
  </w:style>
  <w:style w:type="paragraph" w:customStyle="1" w:styleId="documentright-boxskillpaddedlinenth-last-child1Paragraph">
    <w:name w:val="document_right-box_skill_paddedline_nth-last-child(1) Paragraph"/>
    <w:basedOn w:val="Normal"/>
    <w:pPr>
      <w:pBdr>
        <w:left w:val="none" w:sz="0" w:space="10" w:color="auto"/>
      </w:pBdr>
    </w:pPr>
  </w:style>
  <w:style w:type="table" w:customStyle="1" w:styleId="documentright-boxskill">
    <w:name w:val="document_right-box_skill"/>
    <w:basedOn w:val="Tabelanormal"/>
    <w:tblPr/>
  </w:style>
  <w:style w:type="table" w:customStyle="1" w:styleId="documentright-boxsection">
    <w:name w:val="document_right-box_section"/>
    <w:basedOn w:val="Tabelanormal"/>
    <w:tblPr/>
  </w:style>
  <w:style w:type="paragraph" w:customStyle="1" w:styleId="documentright-boxcompfont">
    <w:name w:val="document_right-box_compfont"/>
    <w:basedOn w:val="Normal"/>
    <w:rPr>
      <w:color w:val="2A2A2A"/>
    </w:rPr>
  </w:style>
  <w:style w:type="character" w:customStyle="1" w:styleId="documenttxtBold">
    <w:name w:val="document_txtBold"/>
    <w:basedOn w:val="Fontepargpadro"/>
    <w:rPr>
      <w:b/>
      <w:bCs/>
    </w:rPr>
  </w:style>
  <w:style w:type="paragraph" w:customStyle="1" w:styleId="documentjoblineullinth-child1">
    <w:name w:val="document_jobline_ul_li_nth-child(1)"/>
    <w:basedOn w:val="Normal"/>
  </w:style>
  <w:style w:type="paragraph" w:customStyle="1" w:styleId="documentparaSpacingDIV">
    <w:name w:val="document_paraSpacingDIV"/>
    <w:basedOn w:val="Normal"/>
    <w:pPr>
      <w:spacing w:line="300" w:lineRule="atLeast"/>
    </w:pPr>
    <w:rPr>
      <w:sz w:val="30"/>
      <w:szCs w:val="30"/>
    </w:rPr>
  </w:style>
  <w:style w:type="paragraph" w:customStyle="1" w:styleId="documentdispBlock">
    <w:name w:val="document_dispBlock"/>
    <w:basedOn w:val="Normal"/>
  </w:style>
  <w:style w:type="paragraph" w:customStyle="1" w:styleId="documentright-boxsectionnth-last-child1paragraphnth-last-child1paraSpacingDIV">
    <w:name w:val="document_right-box_section_nth-last-child(1)_paragraph_nth-last-child(1)_paraSpacingDIV"/>
    <w:basedOn w:val="Normal"/>
    <w:pPr>
      <w:spacing w:line="20" w:lineRule="atLeast"/>
    </w:pPr>
    <w:rPr>
      <w:sz w:val="2"/>
      <w:szCs w:val="2"/>
    </w:rPr>
  </w:style>
  <w:style w:type="table" w:customStyle="1" w:styleId="documentparentContainer">
    <w:name w:val="document_parentContainer"/>
    <w:basedOn w:val="Tabelanormal"/>
    <w:tblPr/>
  </w:style>
  <w:style w:type="paragraph" w:styleId="PargrafodaLista">
    <w:name w:val="List Paragraph"/>
    <w:basedOn w:val="Normal"/>
    <w:uiPriority w:val="34"/>
    <w:qFormat/>
    <w:rsid w:val="007F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1082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Viviane Rodrigues</vt:lpstr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Viviane Rodrigues</dc:title>
  <dc:creator>Samuel Madoglio</dc:creator>
  <cp:lastModifiedBy>Samuel Mad</cp:lastModifiedBy>
  <cp:revision>7</cp:revision>
  <dcterms:created xsi:type="dcterms:W3CDTF">2024-03-26T20:25:00Z</dcterms:created>
  <dcterms:modified xsi:type="dcterms:W3CDTF">2024-07-22T15:55:00Z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c169c6a3-8a94-449a-9824-31af8603d284</vt:lpwstr>
  </property>
  <property fmtid="{D5CDD505-2E9C-101B-9397-08002B2CF9AE}" pid="3" name="x1ye=0">
    <vt:lpwstr>jHcAAB+LCAAAAAAABAAcm7WirEoURD+IALcQdwa3DHd3vv6d+4KJBpju3r2rajEgkhRPcrTICALGiTxOcoKIkgyGkBQuIiIGvBI8CKQcJU4uFEx361DXqZB53gErfvWsNHcpNX0kA3wVg2ApTwf1kaFBD+nbhA40+RLtfJMQbi3m0D+WN0mvTNvAQP++JrJyK1OBM+fZbKJPz1VCrlZeQICo/mWG/eQ+JsJjVgcu0l2ByF1HsJmJhbTQySZrI0Y</vt:lpwstr>
  </property>
  <property fmtid="{D5CDD505-2E9C-101B-9397-08002B2CF9AE}" pid="4" name="x1ye=1">
    <vt:lpwstr>teShDQbVqe3FUw4UucbyEiUo342Hy1kiUdBnwo8vPFl3utiUCh7sJ2zMWRL0+LKbjyR4ylJpJLsz3bd/Yh7J+4juTg6fHMaYQ4j0Uk4daRzEWToDxqDM9ouR/8/ust8Is4a47pBBUFpP9QZvc2vkZmFgx6QSR9yvflAr26P7c5VOwFIBVRk21wTD9QAzqMVlf0zH7oitt96ErW/W+9/lXtCTW1pyF9a8yeX6bbuw3o9HoK02vVleDWswE5CUJHF</vt:lpwstr>
  </property>
  <property fmtid="{D5CDD505-2E9C-101B-9397-08002B2CF9AE}" pid="5" name="x1ye=10">
    <vt:lpwstr>s57JVMU1T87qM6geRfKSdOe2dBQwrQRExExS3zvNC8B4bDXEoG+1nyFaeQkqipg/rNZ7xascmP8+bO+oVKAxl1sU2hzdDo4jhtw8WdFyr0uxyuEgUFfFus6QsSnJlZNwsboU3Gp4KjmJB3Dsq6MgVfDCG18k0nPDia7Xe6p510JLwrBKyVLQpbX5h8iYKb5zltcnLqVgBnXaThBRxbgKWJ7Zo+WXMhP9H2shKDDEQ6RvkbsVc1g415GNllXIrae</vt:lpwstr>
  </property>
  <property fmtid="{D5CDD505-2E9C-101B-9397-08002B2CF9AE}" pid="6" name="x1ye=100">
    <vt:lpwstr>I8jEGzfDp+U+EUJ50Utmk/OZddBPnrna9eHnT5ae3bLGvybLJ6kP8YvcYBPzHJIEv5/DcDDzekTYk7DTVe9UaQTI5LjeGHeOM7CnE8O2onVW7WY4DKl97ge2GpAD8Xy2VPYN0j+mfvnxFJvUyB9YMzrazA3xhZZFwMXP2BcoXdhfw11fUY/0LuTv7CVBU9E5WEchIt5s+RpuusatRBRM9e9rISbmwuF6QujRScroBVICBUiw9rJL+6zB8LE3XqK</vt:lpwstr>
  </property>
  <property fmtid="{D5CDD505-2E9C-101B-9397-08002B2CF9AE}" pid="7" name="x1ye=101">
    <vt:lpwstr>575Yxu65/1lMJEUWEJuNo2jN20UdHqNRU+F70Cr2nFA+qibET5vZ3Xkc+c+1BnZHGAAnD6+mcRpEX7tVs3xb0/cJWuUOEQE7UWtGsn2sJKDKbKxKCurYnchDi54fFGx5DBJ3yyzkEVYAwxaYTfZVjn44jeydRDJ0QOzKjb5hse/Uzwu4Eed3QDozkr3gWyeYJGMUnaGkU8vv6HENZj3Gy5Tbv+/lWIzcX3uYcSNkXpTDsAQqw6QtLuG6Ur/4Ium</vt:lpwstr>
  </property>
  <property fmtid="{D5CDD505-2E9C-101B-9397-08002B2CF9AE}" pid="8" name="x1ye=102">
    <vt:lpwstr>9zU7/Uo0D8kMNxyRHimI17BT3F+kLR3w55bWXRghrPv9I79KTzR8iuryXAlMX4Zq0HGZjMpCYAZEl381N1MgLQu+70RfeDv0U4oagHxqW+hhKP8rhl5vYHU1AaFgX6YY5MkFv1Fo9wWEP426PEzQyKw32wSzdB1x+PPkeuBLt+8eS/0DFQLXRGkaCt6N2X+jw02XFrZSlJ1N0GfVxcF7VdE4x5yAzUk5KiHuuCL//Y6Rr9HKKysdPsRkqa1s0G8</vt:lpwstr>
  </property>
  <property fmtid="{D5CDD505-2E9C-101B-9397-08002B2CF9AE}" pid="9" name="x1ye=103">
    <vt:lpwstr>HMWkyjffvottV5aD6D69X12+cB40VyUT5VXhHoJA1HP/CxApZVD1sQkIX0ciFECXRrpGpCpKrraEROvw1VNxGbQfX6N5UPxb0dCt5hRCMwLAqjMkpmLH3kGnqFltcSei5dIUt3gZ9uF/1bKf3sa6EZ2Lm14RDc+Rz6fv309PcxiFaizkh4gkJFa5StrhuwwtmnyFBHtZz96z0+qz64bgkasuZ954r1RJdKAFSej8aklHrVxUv4OeBzPhJapNk7I</vt:lpwstr>
  </property>
  <property fmtid="{D5CDD505-2E9C-101B-9397-08002B2CF9AE}" pid="10" name="x1ye=104">
    <vt:lpwstr>7GNO+x20/uBh4nnM4BPfaHI6+7oK9AJqCj+YTI2SNDQcRS36tPBVEXsZ93szVSnx53BO/mVKiMLCAWSSBWBGpac9s883e67M8e/j5gBEIfNEuvYFshjK3WwWuVm4FtOTQT+v8WDxhVamcuK2b1m4uFWNibHQajrLmzC+wbVVf8uFRM3q9MMNHH2wlwc7ivDAqnTjzA1A8r2kej7aHm6x04OxZeOwIaVrxlTdBLR4QkgCtNUX2bXXV0sb/mXFsvX</vt:lpwstr>
  </property>
  <property fmtid="{D5CDD505-2E9C-101B-9397-08002B2CF9AE}" pid="11" name="x1ye=105">
    <vt:lpwstr>RFlTRcZV1u455aa1mgfXsKo4hMk1uabpM0LQSgHWvB6MKkHBOxsMytAbdfc+T1MC4IyOJ01+ywsO+7c2dkLh8HdZPz6aRsqwIIYA9UmzDQHaSdwS9vlNj3duJZouKALPUGTtMdBKRO9IQcv53AnEJVW5W/MmchkyEPAFjfeKQUQ6aHIz9Q0qqlZSZ4wCPxf3upTS/vuZ8V2sN77LTkjkMeZjCeMEMZ5N1BPxeGC0IgWyVK4dd2LbYM3wPPdGH4H</vt:lpwstr>
  </property>
  <property fmtid="{D5CDD505-2E9C-101B-9397-08002B2CF9AE}" pid="12" name="x1ye=106">
    <vt:lpwstr>FDf2JJasyaN6zOzT4ZA/Gu3jNENNX0Sd7QekQf2VncxdWMARUDUsGLDvC5FLUXLiy3wKDx5GtSgjNwrCqX9Z3TDCwDvfMFrsrbqpGGX5o/g+4DMp9HhgI3ZyDyc/5kxTnI1ExqdIOZoifNkTCdTDx2SUrrUyQNz3Vpf+QND1QoFMxYKkymrrpCrK/1tukU3Nng3v+kwLagkoRBs3/zcYo8wr6Rc2ncc+DwhF/D6LepXE33hjZuwCbHX34mTaD+L</vt:lpwstr>
  </property>
  <property fmtid="{D5CDD505-2E9C-101B-9397-08002B2CF9AE}" pid="13" name="x1ye=107">
    <vt:lpwstr>qz7gTOqdX8OK5Lk9zesqS2kWoGwdYgELBpzCWVGr7EL5IdWnIRdlTv8MbsnDb1sjFyDJYDB6a4yohN9KSyFqUW7khnowUrCGJ8NZSKIpkzdwdawoq+0XZ8ybODp6hmrUF2UyWJ2gRP1uw/MBnQOfJ8oXNe0WUxh2CiDSoyXhbewkgnkVXX3eyMPjHG+QIl0HaIdpJY95FoSnSLfDS09nPwd1y7B4hFnKiC2hCfm0HvJ0K7JIHdqpXtl7hf2SOt9</vt:lpwstr>
  </property>
  <property fmtid="{D5CDD505-2E9C-101B-9397-08002B2CF9AE}" pid="14" name="x1ye=108">
    <vt:lpwstr>r4CUFLZy2hyru5QByUVZ4Xc5QRamgv7vPX7xB5EfwvaChF6tsKlo6iNq8dJR31R9k2bgcBEjCXu4U0EXCPGHBUA0ZbS5F/NIgG28+j5yNZlzuEtE2YQi4hYGVEHeQLONinvRSwWdzNxbIl4lwfBKwQOJtN+y5QkiaPramqrop8qhB81D7o3YtnI8X3nv1CJLRf7jswzS43l5vf2L9LocTROySnsLIJGjQUYbUquuYplfgnj8ih4OggOaZKG94BB</vt:lpwstr>
  </property>
  <property fmtid="{D5CDD505-2E9C-101B-9397-08002B2CF9AE}" pid="15" name="x1ye=109">
    <vt:lpwstr>yL7HX3DbJLbJWH+SN/qV8kpMaRu4he6Ju23lplQYIWdUx/ctdHahH66J8uPoXpHkCjRqvlAc3VVmdoyld1sn1I9w9YsSxDqxynEqrIZM1E5EV8wpsWP6et+UW/laW9to6HqLYyDcAgT4w93MYVRl0NiMYzA5xt12GZN3Fjog7UZwN1AJFHlXwRQ7yZlC7S562Kr3XiUXrKUhfn2Vp4xx1OkR+paMcyU5i4wdQlDmVPk3AdWmmOeQD4Fp8bHOgaL</vt:lpwstr>
  </property>
  <property fmtid="{D5CDD505-2E9C-101B-9397-08002B2CF9AE}" pid="16" name="x1ye=11">
    <vt:lpwstr>1Nk9rVhjK6wUaRjSlOogCOOKc6t5cntf1YYQ5AZoNzb8kISrbAgXVgGshMKBxDt9a6Y1dLrJL8LmaMtBLkrerUIBIWMU0SGL7YBFOfHZXqXa2SLuceRJMapFyFbd6Co2wp17vZLk+c/O4hMjiRSUnLNRszn1eBvxV78Kfq45U+fgl0vn92wjwjlUJVOdUWn1NZRBsqo9008SxetTUGGNGm1cPAEfnsorLg3YmbCDY1w+OlkKWYn8DK+RwUWHZhl</vt:lpwstr>
  </property>
  <property fmtid="{D5CDD505-2E9C-101B-9397-08002B2CF9AE}" pid="17" name="x1ye=110">
    <vt:lpwstr>7jCg+YvPmCia8xbM8fI1shN0GvsL/0WMS0XX9lPVmghBpiT5J9QpI+9CyqQ3Nm4OZ6Y2L9Gt1eWAC3n+xZ1FGYe8hBwlQbepOTe36gb7OOCL98I6wXX/oPVR8Mk7GToiEKDJUnrECzf4Y+pz/2r4kWhe1B3P3dSIi4bo92b17y1EdiwmJ5vQg2Scpkx4VUAz4EnlFeGi/AM70IMhABHLvKxSK+VVEgA5SqjjqhG0wrIzlkuqJVJG6/u85SnLi/p</vt:lpwstr>
  </property>
  <property fmtid="{D5CDD505-2E9C-101B-9397-08002B2CF9AE}" pid="18" name="x1ye=111">
    <vt:lpwstr>MorWeyprMDHeE6RPYQ+TymCU7t+ZOvBVLAit2eKnPBdL7rVCoupfodUf6dhZpAU4p5o7j+dbq6350RCQseemHqb/VzEPuuGfQAbfzQGufWCosYNtn2HvMGgPeFKespGXkgbiyFS44ECFUpUfN0fwdDI0SnuIq5f6wpF5oIbn/gEZTzz3S9WSrblm5WnjhvhHIxB15kH2GaGQnb8RhiqUlHdXidTlKPdAGKewF8i37dQMV0L8XA/U9Ku83yw0qnp</vt:lpwstr>
  </property>
  <property fmtid="{D5CDD505-2E9C-101B-9397-08002B2CF9AE}" pid="19" name="x1ye=112">
    <vt:lpwstr>QAR++gFe+a2afKqVg2wkNC7/DlHbnFeznlASQ6Gj23K14il5ImWO5Tp7n1wePwL686sWHA629ITqQNPPakVMONID9+qtv7mfhMNZ85vuHfkN7h8gnaqvfxOpXpa1hAwHOqyZdE+T/aRELGazI6ttOyKDUoB0hlm3jVm7HBvrTlsJLWmdG4oGV/EkhBT1guN7GvmbFizs34tk1VYF3XaowIU6FrUC/TcB8lFvsBsIJU2J8aXWG8nGW+6wBmmocX1</vt:lpwstr>
  </property>
  <property fmtid="{D5CDD505-2E9C-101B-9397-08002B2CF9AE}" pid="20" name="x1ye=113">
    <vt:lpwstr>2cRFHejq8vlISmJFKrO6hoKahCktdEKPsXCsw/FDxfrns1aq3J9XiaXylSvL9jYadY/xCsF7PROmy+QH/3lDU67E0uJRoRnGDfyBMm6o5C9pKSXTNMLWkYFVO1nwDJEJzzwPIbS6ivAWyq3lCMAb70IwAblVC3QeFVvRjCcT+w6PrRfMucms3P/qrFLfr9MlQC1/UthEBlWBTN9VuTfFKrZaXX98LhAuhdLThtfflz16lV/g7jDiuS2EkNKjGKj</vt:lpwstr>
  </property>
  <property fmtid="{D5CDD505-2E9C-101B-9397-08002B2CF9AE}" pid="21" name="x1ye=114">
    <vt:lpwstr>kqtNtJ6VbK0/h0m+Zcl4QG4jLRwYbe69mImfipU+tjMitNm+yX3rcdrfjMrgdNz5lCDx5UP1GhJ0NXsNscvIFvU9uElWvrDPm7ny+CJbQzEvou7rJOtZU72DdgDTK/0LO7178lKiMSGyjrbkziFPihIV2qXDTw1Ha6gUBIhdKKBX1mrAdzZubbeUE15DIgupYQuB1hwxtbBcvXTVxQuSB/SMeojAKJjKtiPvjCifXBgK9siqh2F2nnzRnORZBiY</vt:lpwstr>
  </property>
  <property fmtid="{D5CDD505-2E9C-101B-9397-08002B2CF9AE}" pid="22" name="x1ye=115">
    <vt:lpwstr>+L45DYTeFKhn5lTTYYQkb8FAED7Q/yGYc1HHX0Hj8fGktdt59UL3cE4SRhEHIJxi1me9GFqTiFFvU1Fku0dbzvsVOzQdgUR9r14cECoUVxPelKX9FFSQLoTdzIhTtgIuHbOkiuJLyIWOSJ/NgECxgsrrRKdSzRxoQI+/Bs3NC8tq3aU6Xwf0NJ19C2pBBuxlxuHcXMLFvPGS9kmT+inpbzSC8G4AoLruxjKCpGyEX6BiIO3yY8fQeaeeWW8nmyQ</vt:lpwstr>
  </property>
  <property fmtid="{D5CDD505-2E9C-101B-9397-08002B2CF9AE}" pid="23" name="x1ye=116">
    <vt:lpwstr>/IJJIuyXU1bnJ35ODtqX3bIYQ2P4eLL7KcRatB4HEmylSd8MKeMrMjpSkMoqQiNcdsayqj1SGjxgNbDUD4E4v/lprzo0SdQTIr8Q8TEvS/ptg2Cb6J5IXoHUy6jqzwruUSlsMyUZCQduxK/yrN/aS20fmVIyRda5gPm/p7HX6uMadoV4hySaFh5/KFUw06NmwnOgW88LUhXM66nu5QCYfkxbUIK5DH9fbdejZOzbtUfoXfqjD3Qng4CvgTzzqq+</vt:lpwstr>
  </property>
  <property fmtid="{D5CDD505-2E9C-101B-9397-08002B2CF9AE}" pid="24" name="x1ye=117">
    <vt:lpwstr>l4syIR32TlpMLD/TCqSmhcc5vyKxkGfHm0CLyIWYgge6gPYKbehtnPUVlbF3k0q1Ychdg1z3/vI9pqzS9Qfdr63vIoCLKEfhZzr4FrACg//nQMROBREbltZsCiORMo36+1lQmLyAJOW+bAEtYVqN4cInlXxMoScPuq/om8Jf25P4XUyvG+BHF264k9KoKvHXRULJ4j/GRYYoZbCFimmvHV9IVUy80YDlC/6gN8FN/Daya0h2wwTKXpXRAmQ9p2+</vt:lpwstr>
  </property>
  <property fmtid="{D5CDD505-2E9C-101B-9397-08002B2CF9AE}" pid="25" name="x1ye=118">
    <vt:lpwstr>M2cLPf+kFLkB+0/lkyI/3lTrQP06SRFe/ZUiXaniOhoWveb13O0/b+WkI7dbh2a6k9TcR4N4DeiHnK7sftTaQI/eQI07p5K0rw5Az/PIzTb0TTWAnR3ZydP454L/o2vTl/noZpDb/PiRhcnkE4wpnU/GCEHzEll822svc5gWxqzWXnas/hl8TS8CqkULcL10oahG9nrAOqiWlSXj4vqxIa8CY+ECvQ2VN8zEFBo/pj00eyDLuQw1iTUjbp0L9uP</vt:lpwstr>
  </property>
  <property fmtid="{D5CDD505-2E9C-101B-9397-08002B2CF9AE}" pid="26" name="x1ye=119">
    <vt:lpwstr>McFm+GMuSn5RsPjU+Qwr7TI5/ZhDv2MUj9vc9KmqaWOYHcu3K+1LEqbm6KMc/anAw/HL5HivXMeidCXz4VMhxLJ7oZt6phcJazMZpxvK49g9nXOqQiVcjGFb447nZU7wN9ZY9TjlBa9F0pgTBzpgxylO0Z6EC4ZftlI3bBcvKZfgee98Ac2WvkzPGwPd6GB/ZZQqzGSr/gy/4iWAQIq/zXa7CGgvd6RHbFvDLdAHwBpJic8Ty09pptX8+8hunbI</vt:lpwstr>
  </property>
  <property fmtid="{D5CDD505-2E9C-101B-9397-08002B2CF9AE}" pid="27" name="x1ye=12">
    <vt:lpwstr>hOu678cdIbrT+CdoXHLMm3/Cl7Cz6wEYxCZ/UgZ6MvOzsCsBwWUKPVRRFbPdYZAaMceT9QXF1vRYC+cv5zib9zQeplQ3WEaIPEzHDhmVIeATG0lwESFTjXor7HQf0X4/16xKvD0ZeIVAZin3vr5Jdpm8IosOUIwJhvmtD0YqVaZPZXsib79mNt6ZLS5C3Viewqvv1YklAZaO64fBfZOWnb+qNRJRiWUwtij6AEUfX5Rx3YLJxsUUaGYObErQ71+</vt:lpwstr>
  </property>
  <property fmtid="{D5CDD505-2E9C-101B-9397-08002B2CF9AE}" pid="28" name="x1ye=120">
    <vt:lpwstr>lYxzrkokqW37vCmRCPRvLpe+f7iFBl9fRBDHIOR7DamXW4owt9MF66SJO52jR2fn+YVkUj495jN03rCr6WsiRuP4WtM+qv75JOxjjwNqs5eJAzVygRU1p+ZdunV+gRLd8bBYgPZMq1d+V+3T/Mbg9TZy2ZoK/XoCg8TeyGVfwaB+PoBPQgUJtfIzpEUPTKnnIBky6EYpoVTuy593PPZtf+tH69HGyahTTO1IvGQxrTotI4RNde2ktTOen1xoQe5</vt:lpwstr>
  </property>
  <property fmtid="{D5CDD505-2E9C-101B-9397-08002B2CF9AE}" pid="29" name="x1ye=121">
    <vt:lpwstr>Ca9axPhCmbvf4oD/GlSKDjw3+Bh6zYuFEVdbSzNQ9G7KPOzL4484HvYPJlS/A7Dv//QOgCUGyjHcAAA==</vt:lpwstr>
  </property>
  <property fmtid="{D5CDD505-2E9C-101B-9397-08002B2CF9AE}" pid="30" name="x1ye=13">
    <vt:lpwstr>rRs+6JJAPJV3OTPDtfAgL5I75U6kSmulFRkZ0Kc4a/1WOfRk585I+dNzSb3J1ZgQw+3dII7VmBnHfp/AneH5qN8K2n7oOIBvmIIRfsHwSWvetN+whoHUUYpdS1ayhyEBr7QHHIZpFVdPJaYwA/dz1FJgKBG5FFCU4x7h+OnIrITcwOnekj9o/b32Z0XcaGH5dPN7xsPzCwGnSJCUbPui0bVffp/tTtmagt29fIMqVNzyyEeLI4q3z5bEczH2JXb</vt:lpwstr>
  </property>
  <property fmtid="{D5CDD505-2E9C-101B-9397-08002B2CF9AE}" pid="31" name="x1ye=14">
    <vt:lpwstr>8mCpLoEZ3EKk9gxBJ5O1hBzXmBDrv3v4TQ3mmwExOF2Uo6Tex4e9gHWpu93jE6AXbmgHw/SuhcQEJwIGneD71dmUvuR3T9BW5pGLYufxlgEfFHx3rA7P18cuqOcAUSYieyamqX2n2NvoCFUX+XvE2uTT/iNXU1cMH578JSnat/GLLSpwgZcYyn3lL8Sa82GF8bvagYUu2pKzCt1je+F2V4UwY8HjVCJMczb3BikukpSdu95f5xIlGdPoVBQGIWB</vt:lpwstr>
  </property>
  <property fmtid="{D5CDD505-2E9C-101B-9397-08002B2CF9AE}" pid="32" name="x1ye=15">
    <vt:lpwstr>bE6xv7T7dxflOxSni9o+VUFmXSOKaGY6nIejHZ/9m4kh2EhMzeLhsjb1bJO/WUipyekXUKtql2X9a/OZwzlaerMFDlHEQEzch/IWnzH2U+udE1Kqs9d6pSq2z/OlY8obHl7fiF8W7kim8kWDgSX9w0YNXGXuykSGu1HyQqTr9MtQ9TriN4OHIVZIWnYUL8iR9I4pzlEfvDA24yfb6VjrnpFpCRgZ4GaCiU/ME3D2iVr2llnRvFS7Sc+VivabRmI</vt:lpwstr>
  </property>
  <property fmtid="{D5CDD505-2E9C-101B-9397-08002B2CF9AE}" pid="33" name="x1ye=16">
    <vt:lpwstr>KBsYWvpLb09U+h7W0dRYc+X9HZhC4GXTDqPMukJbkCoVEElrQ2MCa1Te/dZD8e6JrjXS+F3tMoJyz7Wlu3Wi+GerW7kcvNVmXb+iUyiNn/YMPv5ZO78/PXDPgYNNohZcIF44ZcENydR131gmNg595mIxIh9jr0NgiwNi79+eHNDuIyeYmDRM3FbWaEWKEzLGOA+rja7pLOGwYdsMR681tKx+lCkc/f2oEtdsaPG2YHRM3Jd1Qvcfi3RNylfPt/5</vt:lpwstr>
  </property>
  <property fmtid="{D5CDD505-2E9C-101B-9397-08002B2CF9AE}" pid="34" name="x1ye=17">
    <vt:lpwstr>2To3+NBI5Ku7PMQQMGJzw6StGBM+IfhNifjDgQvaI++ur2hy5EGYNlpWnLj1p3qo+dfxcz519AMkbBqk0QkLnSWSGjYxZ8tFPV9WZwUc7cHOlKGY+GQ/h6PibU2la4O1PFT4XRC/Qjh+7SBE5IoVE3u9i07v2mIAspBrPuiVc+0d0InE3X2kCxxdxhvfgIc7mAKWCXgA7chJ+nrCqR21vTiAxjT4gLTxHy1iON+pqwBKGWKI0Ay7+FvWaJmvWjA</vt:lpwstr>
  </property>
  <property fmtid="{D5CDD505-2E9C-101B-9397-08002B2CF9AE}" pid="35" name="x1ye=18">
    <vt:lpwstr>SDbLgIeTheBNoCCDvzE4yaSCc16yqkJYABpyqcxrhXKT4RETmfuB2+JOJS8OnjpjXn+ggeoV0tkJZFIcmxF9iDjuoW9VHPSGNgb2R/cfiqgJ/ciCJyrKJi6D33A1SXheetuhhutGyMjiylfMj963xFX2E7fIR1ONEUnaPYn2rd9vRNjyrcQ0EHv/ceiH8gQJDr5jERWHKJX2hDcmtGjOrEmWJ1UN5Zhm63r8IOa98GugQpW+T7A+nMFop+az7ds</vt:lpwstr>
  </property>
  <property fmtid="{D5CDD505-2E9C-101B-9397-08002B2CF9AE}" pid="36" name="x1ye=19">
    <vt:lpwstr>dKYmS0amCqKjvALOTxQFRGmRzw6Mp4Ts/SNznCQ3Vj2KhvBm45REpWsEseHL/GccWJheGZq9eSKC4tkpvdhgov1glSDT+VIZtx93G5QJ1HlVRRyRKVePfiAruH6bsaSdaAjSxWTTZs8uZOj3TpDdbNXThrhnOoauhNQ7v2lytXAYN4sqvI3OHljMQctwu/q+gGcF98SohHZV6gWPq68+wbkuAg4lUyUBNpzMAS23SGi0yyeKHKn35X0uFdQM1mU</vt:lpwstr>
  </property>
  <property fmtid="{D5CDD505-2E9C-101B-9397-08002B2CF9AE}" pid="37" name="x1ye=2">
    <vt:lpwstr>MhUu5aIO9V1p4j7rDhSaAMm64NDyALwVll0loOiANsvQOwUaySXx280Crpq7IAL3CtQWjniZLc2h1Cxnlegb4r0tpLsUUwOd9QZQZlGhQRShnOeD9yb9zKY+gOuedRjx0DVL0fUDxD2hBiE9T6Q5al/qPvFOSyevc3mxhwI9ywEUf7zZHlFUH823+wykk8fBQU3/yQp/n1qT6v4fwufniiLHCo9JvabGpMOxie+RDuCf8r0I2ZW27MejCAFRd4h</vt:lpwstr>
  </property>
  <property fmtid="{D5CDD505-2E9C-101B-9397-08002B2CF9AE}" pid="38" name="x1ye=20">
    <vt:lpwstr>S1tbiTnpdPAAp0F/tc5Pm/rmqnPzoz01eHswTcgmVMl8x9bFu7CvQ3BoOe+/isJ9Lkioj/yJ56RtlexbfY9biU2sqdpF+RnIQ+pMdRqiWX4YqPvbfiv/yhtY1F8UOtl4t4tiFdQxnMDG8zMn6ibOdCZc/BF9yQ7fGemmzUwrLyLorWubYFr3oyeA0YY0BnqcUMRWJf+IZXdv689I3+wvA8jtkL9GCaN/5jgEGYdzBsNqoDH1+akyGNB3xN/i+Ua</vt:lpwstr>
  </property>
  <property fmtid="{D5CDD505-2E9C-101B-9397-08002B2CF9AE}" pid="39" name="x1ye=21">
    <vt:lpwstr>YDO+uUoqs0XAZKRjeNaR6hpHu3/Fv0iAX/pEA44kHr4FL8bLlcGVYR70opUVM/VczLWoqSJJl297ELsI4aFagnUEr8sXAQodCSNLJKfXCuI+/swKavmaAOZ80zlnBveqPFLn3Y+wn9hgzD5Cs1E6Aa9JxCpUYyuhy5IqXs0Ud22AhTcWgJVoP79hvcN/JeFnY80d6Eig0Jc9MOQK2NgeSuUQWmd3hwDS4NtKA0g328s/e8m0ptAoDzKKIMvGfDz</vt:lpwstr>
  </property>
  <property fmtid="{D5CDD505-2E9C-101B-9397-08002B2CF9AE}" pid="40" name="x1ye=22">
    <vt:lpwstr>KI0dX68ZuaILk2Eh3836D+oN3Uf/x1+vXGe8hrTm+wxvwTDp57rmTqxORBrK1dMjJiC1cMhLn8o8Em4l0gdiyQZSJYF7qjD/sc5N9YPpvVbAFrMDEN7HahGu9eiqL3NeCTmEyIrH89YZIn08iVUAy5UwaYQGz0BweUKoezrWQe/ABRAPoQQb5sletvIJMJwb1FFiqr09YfanPOl5fy8ly1nBgW49kXVRGYcpHmEZ1IzGDS8DoowipjqVuQwJYEr</vt:lpwstr>
  </property>
  <property fmtid="{D5CDD505-2E9C-101B-9397-08002B2CF9AE}" pid="41" name="x1ye=23">
    <vt:lpwstr>9Feegz1PuK/Dtv4xkS3pjMI51PU7tvIyE7OCddY2Pz9njihgUsGcmrlYlxZ1pwV9427iILK78aBEEBxFzRqf+B0Uplk6NNPkIHT0fbFQ57sRGkwOCz9ruW7oIj5D4N/55xhf2rxcBksrLUZJCrfMaMxiG6zmQBU4VgYdUDixLSSBdE0Hw85/CEhMk9W06fNKImlA4XXA9am3JmlU/v5SRDNn2TiG6HrYZZ9HEIFXaXJcF8++kphWbo+/YwvnOWZ</vt:lpwstr>
  </property>
  <property fmtid="{D5CDD505-2E9C-101B-9397-08002B2CF9AE}" pid="42" name="x1ye=24">
    <vt:lpwstr>p1/0cRHP4SAzuSqf7giISVS/4jLAziZKap5TBK2afxCNTTwk2LL3U1PXOf5i+RNl/O31GYXauXHASes4pqomjGSgwh8/Xn7qqTMl6+7eEVd58E/mOGDuTTJyWFWygE8OJMeQ6cpB1i67IHGNCS4oFaV8V/b77iKlDcMxIPESvYYwv1G9m0JbUXs26auMlVEYgEH+0GHT2XYwuBTOTbLU2ec6lnIQ/EuZfv3XaXA0Mk2N/HwEWNNF4CXV8twSELh</vt:lpwstr>
  </property>
  <property fmtid="{D5CDD505-2E9C-101B-9397-08002B2CF9AE}" pid="43" name="x1ye=25">
    <vt:lpwstr>uP4Waj2APTH0kCKFLqjFsU5d7N3jF3mcnlJYkjyXpAGAHFN4iofgjwK4idMHeOZ5d2EajcUYJD5vqBOy7ZU0u5thw8DnbrfMxSUW4n6+1mIg5geyyKef8vGfEMwyGLJobgoGcX5mWBWzfNb60Fwv2xuz5dyiNKgkgjtviRddVmxZ+00lCVbetzk6DEMd5SAZX2jd4hfkhk4KFOTUpnyb0X3tPR/O3+VmgrNG61yNOF/0+tANQbV7bOkQrFOGNoP</vt:lpwstr>
  </property>
  <property fmtid="{D5CDD505-2E9C-101B-9397-08002B2CF9AE}" pid="44" name="x1ye=26">
    <vt:lpwstr>yDMVyMZiDRVVk3/sqjEw1QmTukefZp4ZvP9imMEsKhhCQA67R6vAGrrRf3T9qZNz6WtpcQii+QJGgHvAh7h7Bc1vuqeFgeumYGIs06sBmMUepX+GhGT2NyUSaxU62JBcPaI1ORJBHtcdvbVq7Cm6iHHTjHrJxqp5n+zP8d9Wu1O/vwRGxAvRD4639a0qbM/Cntn8aj0t3dvOywc/L5iJ27rPsNkK4V1J9zsuFNgn/qQYIL2gTNQ/gpieSdAqZl9</vt:lpwstr>
  </property>
  <property fmtid="{D5CDD505-2E9C-101B-9397-08002B2CF9AE}" pid="45" name="x1ye=27">
    <vt:lpwstr>CfiPXGRKACkrvU7xW2pxuxuB8TGG5VQDS8OhBbjT6a+ts6hhhRI17+Ucyidy7Z2MpmlxErIEf+FZs81nDTbCa4x8Y3BY0iEIbXYY2+D5tcwGvihXVcbU9733r+tj1tQJhVN6HWCMElYX0HUIeJXarxFiVVz1uOVx2NKu/taiRawfXxo9CeIVzHckQQ6DXaBwy8zQ6X/s/Dt2NlQeQWEVnU/lCsMo0Q2GbS7+1y1J79bWtcndUW50aI2dVSBfw4e</vt:lpwstr>
  </property>
  <property fmtid="{D5CDD505-2E9C-101B-9397-08002B2CF9AE}" pid="46" name="x1ye=28">
    <vt:lpwstr>3lfOm/7yGF5ID43JGwv/zQB81g39C9ndqoj+9/EPyNagaVIZZ3huAyLYr62EN5kJ1zBW50E6GVonVs5HXByvFFZWs0J0peDq26ut3yAqIUHrw3Tyh4RTbgszxQ+Oj5/eMnEuILYYe/wRbiGKB4G//gUz6pRO5jzP3SPRDjkxv66dR7+B5fX88/4YqM+On/I7Lxq254aUp5gF54TPz8o+qVRuHF2jbOspr+UgmqqL7qoTS/vXb46/RaNk/8ZmSlW</vt:lpwstr>
  </property>
  <property fmtid="{D5CDD505-2E9C-101B-9397-08002B2CF9AE}" pid="47" name="x1ye=29">
    <vt:lpwstr>z5fYoMQKIPvD7o6ceXqJ+0BY7IeDSBqN+/BmyKI2vb0tPeXyn4IkabgKdvAsNaaORa16yVWzW4h43UKgir9BFO1hFy4I8v1KMJE9/rZcIY6DRdijsR2IHCPpXRp/Zvkc+i3tS+9n2ckHFi7SB0kqnKzU8FxmtfvME2+oKWFxBM1Mv7yQsT4HqEOa1TNHWo/uxKCcPQjiBTLoDtTJZB6b9+dBHOJq3WcgB/qksaeAIfUyWHzGI5oyh5abnJroRmn</vt:lpwstr>
  </property>
  <property fmtid="{D5CDD505-2E9C-101B-9397-08002B2CF9AE}" pid="48" name="x1ye=3">
    <vt:lpwstr>EXBk/SDy+FgCwquRA8OrKxv4d0bh/6lCIZGKLzrNWnw7irAEt7X4d4MZocAkmtvm4E4lwEIyBjw33xeAP5vxqKh0AdP+oNYdiZzbVV9jWCzsgVcUNyy1DJcQvJVVnhSIfa+yKL+1KTFGLw0u4/DOxAtrofnQZXza/DYKREqJsdTvObEe5tHLbKpXSfhpQvPMJbug8RaJMUnYO3HYP5KcCxKVVlwxMiqApRqIUY18OD4pmr8Rhs7stB+sAhDMnjm</vt:lpwstr>
  </property>
  <property fmtid="{D5CDD505-2E9C-101B-9397-08002B2CF9AE}" pid="49" name="x1ye=30">
    <vt:lpwstr>iCz5+I4O15R0y6baogN+F91cxegrbbrT8r4qL3Yo84R2iy1ig10OGqhlE/nt8Z/syTVcJ1FaxWWxb6iv8haD0WNaLZ6JcCB/ucbVIA98BUFFG4KZoH562aDdU0bPQrITcatH93QHPxvlK9NIlS/H4095c+0QlBLExkiVBIUYKAdIW+dkTVfjpbfIMM76O815SyxTLlKPmEQytuDCqtPr02FTY0XfNiBRPjTpYYZn/KsBMXl/fIU5ZY3EXjqk6tB</vt:lpwstr>
  </property>
  <property fmtid="{D5CDD505-2E9C-101B-9397-08002B2CF9AE}" pid="50" name="x1ye=31">
    <vt:lpwstr>fXQX7UoJs9NCWlzvYE5QxI98q+TfaPhLp6rWfBngqsoVUxtvCs/76Orb9uPNv42LGo6KREisi1gZG3akdp+xrj6c6kkGndWjvmybBGSrdG6bEK8bVm/v8dcGjlTBh6wDA83GlZno/GdyPaMzf3WoDDIO7zQH3lYBWvPvRsztPdk96z/FQT2U2FMDlN4gs9VzkRT978A3AF/lbZsuQJTF9hwbVj0xYnQN3/SIYxC24cBPO7H7V+gv0a5DuGVMrbr</vt:lpwstr>
  </property>
  <property fmtid="{D5CDD505-2E9C-101B-9397-08002B2CF9AE}" pid="51" name="x1ye=32">
    <vt:lpwstr>uUAcTyNN9pvv4kj6volEQze8D+DA3utzXywv4LLkP6pSX7x8Fw5N9bl7MpBJZo1KkBowaQn7A+6bmoBlE1L+L3lCsATt0B6NQSmYmuERZKA0sni8P/8+ynSXxm5mjD/68B3r+i2PS1v1F7gYU+Uyo4fonpvsDZhHx+eON9cNRxrnX2KPCD+RnJG6EilLmbmgdD3YIcOyfPFa5wQALY+pMXUqwmMuWlFtWk1eED31Nfwsm3xm+wNLRDaWf1xJE/T</vt:lpwstr>
  </property>
  <property fmtid="{D5CDD505-2E9C-101B-9397-08002B2CF9AE}" pid="52" name="x1ye=33">
    <vt:lpwstr>3x5zezgAwAhPrg6nUpW980v+od73VrCajaThc91FylbcrLMpWq3I9zwiFe3drTIedr8flvi7Zv3x0Yuf0OAXeNtSzH3xlzoim963t3JwQezrndulbaKjcxRMyDc/gNCFI/r70g47QETZbtOZAdJooVgNUHpK/XTOUN2ddir9uyMarqyp4aIAevyPjClXQ2bfnIIUUyLonLNBYWPTKNRHdQzXbgX2XsBQwV0OXY77K6zccrUN3KN1GZuB1ZkWteI</vt:lpwstr>
  </property>
  <property fmtid="{D5CDD505-2E9C-101B-9397-08002B2CF9AE}" pid="53" name="x1ye=34">
    <vt:lpwstr>sJ31qYLmuyVE62wHDfSiSCyHKpGwIElYURHC9iO+B2ZoCfP85S8Mto0MfSbYty1UYGthNyC9zE4Rl95CQaDXK6SnebAWZztdvRdGPWsOebPGcggfYi59v0PBVldd9bXxII/UWhAbuio34+YTRRjaGXu4QHktqF3fJ5x8lr/DaJpp23JWqUwMSG6ZEfeGbvvz+6Zkb1wqrhJal6qGXasWNLI1LGkeqaPuWBE/wvXf9ykCh+eA1W+Imou1KDv9QQx</vt:lpwstr>
  </property>
  <property fmtid="{D5CDD505-2E9C-101B-9397-08002B2CF9AE}" pid="54" name="x1ye=35">
    <vt:lpwstr>A/UnVxhepdKUQdDql+2g5dxqqwf/h5G+FvUlYE52xZn1BOEtqPLfdi3gAkwxzcqz95jSlIsNWok4qY2uPeL9nJ3rq7S+IQvVAymQq/ecyZEtlD7WHJ+7ESCR9xbdETvf8PYlnlLV2YYdQtbsmLb4CgdflswU73BkreQMOAGz+BAUovcVn2lmKnq8TiXfy4Y6BKPHZ/iVgJLKNjI4So7HTWpQRM/AHHSyPhTehgbaiG/w0CSXkeOgS85/nnwKjED</vt:lpwstr>
  </property>
  <property fmtid="{D5CDD505-2E9C-101B-9397-08002B2CF9AE}" pid="55" name="x1ye=36">
    <vt:lpwstr>t5HdkNdHXupAwYCXY7Q/X0FMAJX/ZiaO5Az2/Z/Mys31wy7WNSZGGtkexCKt/TtaOpCCQbicUZNO4IDjvdG0gv8AdDSRgN5e2rjEkEoFQftgRk3JgMUqAGGlPz+FGecoNLLQf3/uvQgSOVdB+ZsHLS5jIbpz6qW/7IW+aANccw/2fn42Vv+Y3S2joRsxb3eDAkjp85aXT0LclQKPseuwsxjXdqMRx2Yq1M8QKoqGz0s16ILARi4xOlmEYlQ68aR</vt:lpwstr>
  </property>
  <property fmtid="{D5CDD505-2E9C-101B-9397-08002B2CF9AE}" pid="56" name="x1ye=37">
    <vt:lpwstr>z8IrMxMGDn1nCJkUT9m/TQqJrlK0nrz+aAY8pGd0F/OO5L9WXMLYkewShzTm+UGo9LncLP3PdpJYd8Nzu0iET6L00z3Tkm6XUVHbotPtD9+XGDsh2gHCovjnB9yK88H5r3SZi7opsNBLhfglloT7DZH6+/9pvqXTsl2G8fhJzVTZy+2OBmOeWXrHkObS4+31yvIQqQuNmM58MnycLg7Pqy5/JW8xj8+ubC8z2l6NZpbH3DSFLlpNUlCmAzQmRaX</vt:lpwstr>
  </property>
  <property fmtid="{D5CDD505-2E9C-101B-9397-08002B2CF9AE}" pid="57" name="x1ye=38">
    <vt:lpwstr>3vNwALANRf4THPDW723XzwXc2Mn8fQoqBCuatxQS+TX8eYENOFYr31cs00S6QEEjz8QT48who6+E70dyJeubx7wJ9UZ5NNIPT8CH82QE9P5JFZYMckduw4Lj/50op/2jOgclJHO01XMXKdCJjIfQcrf+cUkGvKh5q9DffiJOa8SplRWqGnInpdf7zzMYmge1ppe7+KBTbpppjGVSGagG2+4S2Q8VvNkfnvYfZBO4tJF15MzHpw3Zao/fb1mSqvV</vt:lpwstr>
  </property>
  <property fmtid="{D5CDD505-2E9C-101B-9397-08002B2CF9AE}" pid="58" name="x1ye=39">
    <vt:lpwstr>LDADRHij6qhvya0G5marmL+i0cPxu9BlhTOFmJsgtd17Cgh4pOo8ZR/uUR+7/Sc14CJFboefl4m/74k+p7OIHIuLqgro7HHhBY3xgYKVVI6AttGP/p63Jj2myxKU0dln+FjuRlYesEGltoKXAoWdmLYg2fn13clpEuSFpOjR0nRVelA1FweNvMMVGrvQfjaMf4F7Mi3OCr6Y7C0+ZltgUgTDcgDiZyHFBPcb7PHBhAF2VfO08JdkdGH5kTIrpBR</vt:lpwstr>
  </property>
  <property fmtid="{D5CDD505-2E9C-101B-9397-08002B2CF9AE}" pid="59" name="x1ye=4">
    <vt:lpwstr>AK+xV2fRr/dbrLrRLUx3eDKn1gFGKV2R3dPrlRQwG/nZaSkkK3IXzjQ7QrQyOpTdX0u3IBYxs48ZpwwWFbA1XaMNm9YLspL3GyWvVV+8RobObnzeZVPw/QOo/VAcq1KNXy3XZUp26RQhNboYCczONcycjNL+HVmB0YPr3q/mfbyhZ/4SneSSNXcB9fvRivkHT8N3zWevo6hCC/7AZIQbRNk6kxnJ4o7wGFsnS9HnHqFCUxAYY/tHNpbP41BnPWn</vt:lpwstr>
  </property>
  <property fmtid="{D5CDD505-2E9C-101B-9397-08002B2CF9AE}" pid="60" name="x1ye=40">
    <vt:lpwstr>RRWxH5BkGvpA7JTCdsbilRmsXK+a/TPdZ5iio6L4zLhOikzVo5/RbxpW5H5t64nZNKIvhm9+NlkKAo/gw+32woRXCYX+BVTrOfPKYbO6NKtJxPu504VGNLP63Z0/hlbHs2HF8K/aAEJT0afmbCZybmSdr12ZIDbRNbQGciGxxZ9e1gCnf5sPYcvTaveyX2Sryr1TbQQjJJtw/PVoDZmtoMuSZTYeiqBmxg2F0RunSI7cn1uOALLfYRF6WPqry+F</vt:lpwstr>
  </property>
  <property fmtid="{D5CDD505-2E9C-101B-9397-08002B2CF9AE}" pid="61" name="x1ye=41">
    <vt:lpwstr>XqI/9xiG8GPsqLGyEckqLKn+0dSlcyxln6jwR+e9xnlAx9PoOlhdGm60ELWOEfOcdlRFz2v02H4j8EpbiDX/PiWBE2LS85Fr7Cyk6fPQf5hc5WuNNqgOgT40ZMzMELAqTws9+fOA59Nut56qb3Phequ200ZIoI+jT7eFYO0hFSYddZaHzpAYAVJ2639/073fYkpCYYbFElbrD8sKVrKy6brZBXUSHULZ4M5U9RV63GHUYNAKabPZw5x39mlNjuu</vt:lpwstr>
  </property>
  <property fmtid="{D5CDD505-2E9C-101B-9397-08002B2CF9AE}" pid="62" name="x1ye=42">
    <vt:lpwstr>kCZbrjjxUCRQaXCz4jk/AUyvl4y6VEJQ7riBXXIsOkkeUP1Zy+pMrt0y+iNOl7yfyYuZ+73eQESyZKfgUoznn63oinyC05U/tyiPlwE25Vt3CJUBnuD8QSSpg6z1P+nL1NY4J5OzP93G9P2t3pcMpgpXSg67CkyR6WUw2fRTLUmwr2AzOTgIly4laHb08Fb46rGvBKOfKoQMHJS6zVF/3nkymLw+hSLAGr+fJLttu5ZuECiV4RQt+Dk67vT8ST1</vt:lpwstr>
  </property>
  <property fmtid="{D5CDD505-2E9C-101B-9397-08002B2CF9AE}" pid="63" name="x1ye=43">
    <vt:lpwstr>WqaduNDwZGK/QW+HN5TtnG0EFbee34bS5gjyMRddgrggGbG44Guu3LydEPiVMihDyJX6MJ2pgjhYBTuYygKw10Frqwy3qxC/kEl/dNb9egHFycU/jqPFGOUDDwyCl7PczwuEVKCHit/BIOB+w6nqv6Hued2FjDwUp+2AyG8XSILvk3sq8yMrTChiF7QtGedbqdIycuj6JILh84CAzkmNesf+o1FE3BVEcNv5dy/LIA8njdsrS/SzbX+MLsQ5lbu</vt:lpwstr>
  </property>
  <property fmtid="{D5CDD505-2E9C-101B-9397-08002B2CF9AE}" pid="64" name="x1ye=44">
    <vt:lpwstr>E6bXaEhDaIurArPScPh9GOow68XMhwvh1s4cWgTes7/PSJJgtil+BdvmNl1UAzACZfVOgVxPGFk5taLfAOrf7rQWgAfUCbgHmWCZnAg8Ja6oCg+uWXGnuI25gQi+DRd5DymPTyvvSPz9NCTp1d+meJ8yNB0ugm0FD/Oc+gKMIZ9KAsTAIiEdhoSXNDl2QrcWYMCslTUfsgIwlSXuxIOuaaqHmw4Tf+lcgCfo7KRt/Zj1LU8JqGZk+5GmcTcnGQT</vt:lpwstr>
  </property>
  <property fmtid="{D5CDD505-2E9C-101B-9397-08002B2CF9AE}" pid="65" name="x1ye=45">
    <vt:lpwstr>U36j/iP0slR3W/3Bz/45o3pXPIy8ngpQ/KzYre7B8VTMpdP2R1+JzqhCDVEEejORrP8mfilNMpSoXmkhXC+4cvjAgSqzjn9GrrgzPA+kzsbk99j3UBI85ep9EiD2jutpaHa6YffUVhPUEW4H5+NtvEZYf0Mvpts+EcYcRSj3OPMsfgU5LyzCKtkwVS9PHXYkPdp0SzmtFRaPkhURikml/VRcEa06sCFfu+PfeG3Bzqc5cJHgH2UFjmuLu7+YD9p</vt:lpwstr>
  </property>
  <property fmtid="{D5CDD505-2E9C-101B-9397-08002B2CF9AE}" pid="66" name="x1ye=46">
    <vt:lpwstr>Lr9r/W5Y6RgaIS8/9s6m/EtfCnyD91EZl3Vc7f2QodXViaAQrHn1tPnT3kDqz+RdmBc2QyO6hQEO8xO0XW5ZZCcjFMrWhu04t4os9amkDwbWuTyORAiTj8D3DqmTeXXzrPLBuzQ5B0tclfxNhl2TQ3KK+JHZgm3iT+uz3B0gfxtKeTmagvd+vvHUmhLypiyzOtC77+Zg6yKkXDaYExel2LrOlif/amiN7QIjuu37CbhVLra5BxZ5X8/Nzj7ttFT</vt:lpwstr>
  </property>
  <property fmtid="{D5CDD505-2E9C-101B-9397-08002B2CF9AE}" pid="67" name="x1ye=47">
    <vt:lpwstr>Np7mY5nhVnne/JBWX/tTQbcw3zoHlmupoDHYIPFWJj5xRE2dYKCHz+dK1cIh7dQ13OW/CtdiAw7DT111gMptnYHWh1BRe7yVhrAe+KnGJxrebF8xXHzeccvc9l2ues2Nx0dxX1coJvczJS+1GfQZbpVUkmG+J7DFiLy5fn1JQPX2flH7MLuY0oI4Z/ksqQGOryLr3/LEaB2AK/Jn9YwvNPxEDpIqAE+wveTNRJXruxXKvFis5cCQWjpW4CTHaWE</vt:lpwstr>
  </property>
  <property fmtid="{D5CDD505-2E9C-101B-9397-08002B2CF9AE}" pid="68" name="x1ye=48">
    <vt:lpwstr>azcygezHgs0PMqQnyuI/W9eGoirurcxMfXHuUL/4d7BJt8Gg30KlTXwCN2Q6z5MaogcwkH5zGpcYkMOD/u0tj2pLMyXe+RoTSyGgx5+8VZakTbJNUnbi6PxAl0LNuDt7lZ5pCTrY+6igPlr2Ynt9aHaG/x39mGCgARWr94YJuMtPqgB7/DZe5pNVgnV6DfnI9mOETxCr1/UPo7aJ4TrkTCjzbGYZ7WRVDGPYdR2MasRhZ9WptIrYr0yGR765l1k</vt:lpwstr>
  </property>
  <property fmtid="{D5CDD505-2E9C-101B-9397-08002B2CF9AE}" pid="69" name="x1ye=49">
    <vt:lpwstr>zleUgoJXbu2+KcJlV5E+q3sHnsAmblT/o9dfUFV45RrIjt4AuTBgP0gu6q596bf+sc2plxpgOIhpJUYj1OJxeLRIZRr4edbPl+k0Dp/ozw/L7XTML939FWGLHF8vZsY/9YyQkDjBxTuwKz+kaqCpnvS9tsfXTG8QkQ6JhmtYO7lFTtFjyL0OFDyWkXlzwCi6FwFZBP5PO3ZsoP+f8ECpIN6nb5VUULtckmZGhEXQW7FTXhFCLOZigPaJYNe8z4M</vt:lpwstr>
  </property>
  <property fmtid="{D5CDD505-2E9C-101B-9397-08002B2CF9AE}" pid="70" name="x1ye=5">
    <vt:lpwstr>O07S41Gr4y/7kCwZdpUAlKA1hAbZdRiv35t1XU3st/U2BAISu3Cyo6iDAL0fPeJOg1lrNiHg5Y1SO+iPtV00MDN/9acPwd9N0WLl0BbgDwQ5wPY4V02c69Gs2/MSQat34KUW7k36lnZrvyPiTSbcAymcyark9JLVmCWUfectwdo+rl9NJwsQlH+dtsArmAQT4CXHPGC4ZwKt+LTGMY/t0nZLcJX/DTZxCSBTH6zqRRoAkuOAfw9v86iqYfuM4IL</vt:lpwstr>
  </property>
  <property fmtid="{D5CDD505-2E9C-101B-9397-08002B2CF9AE}" pid="71" name="x1ye=50">
    <vt:lpwstr>CRE/0SPNy4kLusvNVLsBVLGes2xiCdDuZrYsBxTNu0T0rUG0CndJyicKeghSWPMmTUXfvtD4OxYfTPoKqkgyTb09t3TwcJdPSb8Y6ce5NLy+0XYkXTqBEMCNJ2BBNmvM5JZBzUq1gb5xlzEpGMvfKHE3LyzN2VYwuRMIM3Me6of69+uTgko/62DdK42sEs0QHJx1et2pITx+dm26hDRf5A3kUb2EImJiQEdMYyO38/1dh+fYygyR9i2eCw8lnA5</vt:lpwstr>
  </property>
  <property fmtid="{D5CDD505-2E9C-101B-9397-08002B2CF9AE}" pid="72" name="x1ye=51">
    <vt:lpwstr>lOkx3KKPwdjM3dSgsUPTj12pwaSfkcds4zmbGRdMf/iBdDiIb1Y5HPCyZ9JL5jcl9WKcLTcmEbYfyqtfHvgIGhRx3N7YaQ9//vjDnTqDy76URvwNOkenuAllSv6cNl9VXh1M/9M/Ff9lU62jnL2xknJLyKTeuFkDmHQHLcm6D//es9HTOQ2/Zw5jntN+hEkXVzpWPlHgMsbnrlDQJA3QvgmcDuVqOvrtLdJS2jq+fYGvuLDSBa3/lb+j3flGulh</vt:lpwstr>
  </property>
  <property fmtid="{D5CDD505-2E9C-101B-9397-08002B2CF9AE}" pid="73" name="x1ye=52">
    <vt:lpwstr>m3hXNvvDIEVViwcp0j98DGbHdJBQDeMx5Fb7iAMdkRgpJTDOmGft046mdUYA8LaBMecHWQMBQTKOYNtZ/NadE35FxXWjCI3GxSITi45snIkI8IHlscwy8mPxt3dxlaXbmk9Tc8sZbK+WxZCyOUqzJBl3tExyLz/zVdSlKLgGhNjCyf3Tv/mw8UIbh+chfqvCm1E1knkE9GSfYLs1A6bPCMQPXIiI3tQj2/x+R+mhta0cM8O1QY9bBxEJnjWyYXw</vt:lpwstr>
  </property>
  <property fmtid="{D5CDD505-2E9C-101B-9397-08002B2CF9AE}" pid="74" name="x1ye=53">
    <vt:lpwstr>YCCHMcuFBxURs4wfobgok4f8gjakCVQ+lxuebnwd+vMe8TGHeHlC81y40GUwyDU0MYQV+nw63i8w6EYw9zAsPf2mw+myj0z2F0OoLQDTbusZEc6QFJd62Ef5/g2JxXmv3adVbUjH5ijBmvKQnGUDt654aKyYSiqAYm53Vc3+I8nUEa3fxyZjjfa3hB9hMpjoRdWVGqaGWbdRUnpWj5msRa7B+cW8l2KJBDSdT9CEGugG+fpPr635l8fUjchjP1O</vt:lpwstr>
  </property>
  <property fmtid="{D5CDD505-2E9C-101B-9397-08002B2CF9AE}" pid="75" name="x1ye=54">
    <vt:lpwstr>UzlLO1cjjAYZxaG0xaBpIl7of75T9QpyPLJC5DReDJCTJRS17WZOvojnArcJTjXA1Sa4c2tv/407T1lvq5OsOQhqEboWKFV1gYPqNNuY0ZyX2aiMepaL5SJnUjcoAfRdz+e3qAV1YkSr8ETo5qpSHAj8XOaAAT2TAVpcDHxqA/v7p1YOQJ088k95KysIOzIjBDvZvwNIL1sM1x4mf6E8m3jhwKfWtcQVuZFVAFYIvy6zAXSXRDzj3ObXEvDOsMI</vt:lpwstr>
  </property>
  <property fmtid="{D5CDD505-2E9C-101B-9397-08002B2CF9AE}" pid="76" name="x1ye=55">
    <vt:lpwstr>ub0wk0UNjbZQnSc+oUqf0nyBzvkw8HM1/1FrZ9MpTt90tpFZ2+HSwqrogJyGxZ2dfcsCdCAqoQ7/AkZ33qk3Hr8rYCg9vLHrm+I4F6TGgAnp2zmGibkzb+n06Je+MGI7KBDLC8/pNOPmCdWIdEDioSLxSLuv9yo+ryjeuIt8N7IrkEhCWB9uo6c78XO5hKQ6lZXqNNDctTLvJxA8F7LkaGtwJ83wk0FJq1eF69+53Qr9FGL3zap/qHqoR28FfKL</vt:lpwstr>
  </property>
  <property fmtid="{D5CDD505-2E9C-101B-9397-08002B2CF9AE}" pid="77" name="x1ye=56">
    <vt:lpwstr>OnERJ98wA7ygcaF9b1ZZ9i/uRagq/0xt9OS/9NfRDbpERK2j1bbbmo1j4B/vQ8oPIKf1JxyhVqKEqAuzGGeM+IlHNUg+KJ1hW8wQyFYMbHv57FyVCAOYgVtEHLQ+nx1pNvzZlA1D/hjZ8PeOMZc7YN72UfAXKJ20xqaLiQxdTl2C4nTitTs3uP4adAz4cL6u8lK6Gfvjujc4Qg7B5+iL4o7YK/gPmst6ltkG/2uAfpooa+Hs9STFSVktvCHYn4j</vt:lpwstr>
  </property>
  <property fmtid="{D5CDD505-2E9C-101B-9397-08002B2CF9AE}" pid="78" name="x1ye=57">
    <vt:lpwstr>tN3HOE1kwIxSQ+F8+eOzwJzvfaSRiBC4yme923laSmcBGePU/5R4yY1JM5of+sXFd6C1OF0RcmdYEHUi0LXDzhn9mExLCoOT/XnW7XgXyzsNZeG4qr464YZ/UdYPfurhWz7a52rSbY+nrj+E33IJs0m5tBcJT699zqQ7RgqcZudthXqpYaVpD+Azyt3ILy7FYx2Dd2ZolTd9VEbk5er0OtWE2h7pNfViohAKwJ+Vh+ftLDBItvgGsRbkI+bvpm2</vt:lpwstr>
  </property>
  <property fmtid="{D5CDD505-2E9C-101B-9397-08002B2CF9AE}" pid="79" name="x1ye=58">
    <vt:lpwstr>dfng8aZTkzZYtvksEbaELCA3fO3qZxHJXdPLN932I8InpQL5PEPT20TkvDYSK/tMx9GwQiBsDlb/5wZXGrVS8FQBsb9zE8Z3a9ps4SS2B3uigbUlrv6MdheK11Msz+TT269TR7hbewUDE3TmCI+imjnymDmlF9N/xN1MdwrmUzrilEzABgasXX7ItgwYASA7OXnUL4M6FB7tNDZ+7K1DtzG+Ngbnc1afG6l7fpmYRTwSK/dsgEWPc+2pAK+9xXW</vt:lpwstr>
  </property>
  <property fmtid="{D5CDD505-2E9C-101B-9397-08002B2CF9AE}" pid="80" name="x1ye=59">
    <vt:lpwstr>jwp9q5qFMAWkotxsGt+GZORkuKlHjtDXBoLIMkmNkw4CBDCXcrSeis8AoqBdk8NFQsFCbE81FCvdEyVd1okwPX5IE/OnoF2k379I7FLQEToJgfa8zpbVq8I+DtY+kcRKlI7WQKHHW6sIFrwcKdTG2n97sNHHcaherHVjpBW/BxG1vYHENOCVujS7sEU9RzdhK89gYQOK1BxWc5WiytmJ199rVSTfQIoMokRWXrBLJoSwR1i0tC6rU069a9rB5CE</vt:lpwstr>
  </property>
  <property fmtid="{D5CDD505-2E9C-101B-9397-08002B2CF9AE}" pid="81" name="x1ye=6">
    <vt:lpwstr>LtMCkkdXlb5L/gZCRblIXsGxJO/FmyK63e2GKdK8Pw4bwXx0IZAe0EupAGpTNAsEWGBiLZN18VjZRQoaaw4Vtd8EQcwC30e6pDwmMij/YI+WW7ja0G7tZWC1QXmd5bahADXYWaWWt+ShoW1K4/Gp0++LKHccPod7Aqq+Zlmn/8oXdWxJI15EPK/AM4rlTnNeoSz0FWzIJRBRfw8BQjx1lWLHd1yEpKcA1ry2Q+UrdUbXexUOpUvFDerNAtI3Xj2</vt:lpwstr>
  </property>
  <property fmtid="{D5CDD505-2E9C-101B-9397-08002B2CF9AE}" pid="82" name="x1ye=60">
    <vt:lpwstr>0I0c+dkC6FBp9jvU7hO1PWAea8hdWRMjBd/5C1gTaFcG2Rt84LgJZq51Rg/2+P7W3qNmAAIuW817gTKhv2Ak6puQNpjPCuBjoI1NM24cPSnys/yJwloSL0h99WiUA5eTXvVV+0vyz4AekQh7caqZ1xby4INx20URPTeJpT5Tdr4ndVyFE+sBLNkmz1RqnQsN8E321To/0YPe03TqPLW7H+JG0e8vRzHIG1O/jwBDDLPKG3Xl9I9RXS29VQ0Q4ES</vt:lpwstr>
  </property>
  <property fmtid="{D5CDD505-2E9C-101B-9397-08002B2CF9AE}" pid="83" name="x1ye=61">
    <vt:lpwstr>LxiGvgvhRGID1jbutOgp+Uc1+cbSKIGgw8L9s5jSUSd4658bywEIszCxfYvezFVvAHzYzcrPnUwsvILzAan6sbZoJjGe0EapYvPbk1j70nhOxICBGxPzL9lN4JY9e4s+yGNwqn/zLgJ+k2wLS/f4GhHlzoN6W4rQUXJAPNnVMvdPY36J3V06LWya8NHO34VhzP9kA3U17aqkDfVPS2eKJSjFP5Aj8UFWymjXLKkezTsKbLzPDaKuP7HBElYjGus</vt:lpwstr>
  </property>
  <property fmtid="{D5CDD505-2E9C-101B-9397-08002B2CF9AE}" pid="84" name="x1ye=62">
    <vt:lpwstr>sOyOOvzbiltaVu+blP8YfzjgXFhz76PE0wdZj+Xf4HaSckYXrE2gDxNaI5elpMEPC9FqIWhbl2JiaH5IRY8iY1Bh+KKieUft/opWhsaw5MSXdjP+gE7+9Owg3WgR10RCbVg5UcmD2X3Mi2+ykB9d2Pgk/vjVFrww/49uvhe43UVOwJdxe1+zotfEBmdiMlVr0qxrCE1zboL2NssfodHabE5RuzdkIbeAj3+2yCzmgDoFfb+QH5Ri0wbf5+DdV5I</vt:lpwstr>
  </property>
  <property fmtid="{D5CDD505-2E9C-101B-9397-08002B2CF9AE}" pid="85" name="x1ye=63">
    <vt:lpwstr>Cxl+D0dw9+8h/gHZXpwRbonCtr8jhUQXJcwClAmrL+i347iZyrb6QnURgzigi99pAstwpFkL4ZSdJPwHuepxqtvd0vxU6HuGCGRW0iJsS0M3fWDN4s4dqOrwQhenflJfSM9K3tYH9o8JmFL6qAsYfawK9CUo7y5383jwTI2mPzVYF8mFhfDPKMitMxjnTyMvKTSAGviPfkx7e+wjgd21WYPXxHnxzdosWZmd8OyjaSvdkTwr3g9wPFkwAGVDYP6</vt:lpwstr>
  </property>
  <property fmtid="{D5CDD505-2E9C-101B-9397-08002B2CF9AE}" pid="86" name="x1ye=64">
    <vt:lpwstr>nS3dsWTGHuj2cEDUpPFeslkcjw9L4ssfNLHD05xH/hUB4XyAW91F6OJhEJq0ogQ+MCQkO8GuZ/avtvax5gESTNNSGWCE/sl3H27QAvhBX8fmMvS8bRSvSP5BcI8Bz9EBc3VDVwdawk4nQ+D5xl/v6KAIYMVVrmniEAR9879HZ5vpUIRIIXri9+UHC2VH+7EWSLdJmT8dTww43fu56YBYgqiHZQU0sQ+8Mrle1uUeHIJu4cCTIWas5cdSvlezZfJ</vt:lpwstr>
  </property>
  <property fmtid="{D5CDD505-2E9C-101B-9397-08002B2CF9AE}" pid="87" name="x1ye=65">
    <vt:lpwstr>NDlkF8MK97bxdugXikSxU2Q/MkT/SNAnBMnec4J3e3jg9GsmW2gstS+r5rx/pjuDSm1W8iGUhaHwWcXIg2JiLQW5afUusoVNr5M8d/1q5x0ZsSwuc0+GA/gGvT7v7wwzKS0I8Ol/z71kgmOpRBh1+iAfkvwEKdeq2En1iQkmBUMOsvYu4fg7GU64HYah2OPmzG8lAgRUst1Qt6pZ5gS9ESn0h8tSRzRbVmsscsGqsnfSIs+zmEvZMW8Oswu3zp0</vt:lpwstr>
  </property>
  <property fmtid="{D5CDD505-2E9C-101B-9397-08002B2CF9AE}" pid="88" name="x1ye=66">
    <vt:lpwstr>c2Dgz3xzVZo+x/zRvZEFnhEO9Nyp/gO/A1gxxxnsKPpKM98v3zr6qQTHts2OViuFtBGxrQwSIUd8HmUH0Rg+TSmpWQHs08VxYuewVV0MoXXOIzQR34qB0wQQ6mHL/x7azlYP3CW983rQj+tAyVx7TBMwGnBxL/+dd7cDDq6VSaY9j8q//r6Dy2W1WiIPpBDMhp8AbknKOYIXJOIn79xc9Day1Md59TtavdIHp+rnuciEBFrhjPj40hdxutEFTdT</vt:lpwstr>
  </property>
  <property fmtid="{D5CDD505-2E9C-101B-9397-08002B2CF9AE}" pid="89" name="x1ye=67">
    <vt:lpwstr>0YhowZoWD1+RjGdsHvx5NKsspe7CSkJeA64KzdCBb/1BfEaPp8PX2RpLfU//zPUy8d19ODUSVf+xZ+R9gOVd7RBgw4XDkQl/PTkk7QlhiG3mRI3+qPmOUFxmjg/mrtx5m6u/ChTIGIRlyOKZ9/qdi4pVnbARu40fhqnBh2g8Sjy7pxyBy8aEgZ2tE7nDrtuRUomnwmSq8HnuijGwxbBVj++js9YuADsvbTfyEAd01skUHvQntoH8adX42Nl6cVF</vt:lpwstr>
  </property>
  <property fmtid="{D5CDD505-2E9C-101B-9397-08002B2CF9AE}" pid="90" name="x1ye=68">
    <vt:lpwstr>PQi7vDTxiL+wr6jFfjt74EYnanns9ktkJJyMvbe0mF+H6tySZUvk8x4Jq/sBWO1lcf76TSjwxZFylsnSbmRp9mjubSd/M0QW0i07JzE6k3S1kzufWkvlNMFEBDYjghep8Lp/grOhXw7R2x2izbuTYG+Mmc3i5lkpj9kGt9utHUf60mk/0JQwQef8q5XOjGN1NcC6aFaVVVz2jFMev3DUF36EIHWmLdcpIsgR0m2OUwZV8KPzYBPlyy5ChBKZoFO</vt:lpwstr>
  </property>
  <property fmtid="{D5CDD505-2E9C-101B-9397-08002B2CF9AE}" pid="91" name="x1ye=69">
    <vt:lpwstr>wzoGBZ5TcI9wMmh4DWrjzVburSgBddo18/JlMiRK3QUyq4gTkytDUqElo4N6wdkm7RCbEZ3ppNFpai+OVDSMVhlkL/Z3CDLG/CNzZsJ67CtoCBEj5big6wsjkuJRy4c17QxNKlaWSiX8/I7nlIYU8cp38+uW8jIhqNf9AHfCLvk1WhYCLOsJOJ3b8WBE8mAPv90KxaGPtBCEw2PW48g3FbDGyYNu77DH2sTFKyWkAIlB4iOiCgYF9GX1nuLRUqZ</vt:lpwstr>
  </property>
  <property fmtid="{D5CDD505-2E9C-101B-9397-08002B2CF9AE}" pid="92" name="x1ye=7">
    <vt:lpwstr>8MNhaWgQX8klRVzZZJfCmDmyWPQv73Zg0ukfLznnGS4v+gHstRy5m9wl/0Xhn+TwAa8zEfUiJv26lQN1T09nUiMOO7Xd6Q/EXVDOsztxhhBLbGmLh5ynwpcYQmLR+zUoo2nfCxYqFmCdfOpeHW5Z8ui8XBu3HbJWyc/d0eiPtikxvwV2N9v/uCwxiDJbUjDb6Ds+WvsWCfdPdDC0E1S0STE2h2LXMGjFpZHXtA2jK/zAv/tYnFuNipScv2QDlpI</vt:lpwstr>
  </property>
  <property fmtid="{D5CDD505-2E9C-101B-9397-08002B2CF9AE}" pid="93" name="x1ye=70">
    <vt:lpwstr>1ZIJdtE5FF/SQT3BVafRXgRxFWOMF/QitKYYfwP/hQJEECElY8hBsJN8C3LvAmBhqsoShNwTJkpPwisTgEtJO1J7a8fORiEltbl5EFopamOa6I8uwny1csSDv7CyRunX6KgnHMB7/izrqVXb35ivtcb3A/TyR+pftXZYibEHAOYhKpKsTsAL2AKXCCTK6Gba2S4TZWtpCi1ZNNOqFLSrp7O88UqPXlhwx15X4MtE/cx/YlbACYTdqdVhO+ZsoNS</vt:lpwstr>
  </property>
  <property fmtid="{D5CDD505-2E9C-101B-9397-08002B2CF9AE}" pid="94" name="x1ye=71">
    <vt:lpwstr>1s+Nt164WRllaR3eCtIP+/8Bikw7hA7IGq/lAgWMqQuIuO7Vk1suBgBxh+cPTsWdjMeaKIZxAwwJSS6MnB3JUR6Z/POULGBVh+3RouCucpUMjGKbeZjrraoDtNRq2u9N8jGx6j9S0Jzzz4b/JFiKDiiMi4PlExi6Rp1lXD1CTYsHrj3nrTcWv24CYY7cTdGxAZlRKf22VfKcr/Ws3aDgwE0t6l5gQhjl6Xqg/HNOyGWWG3K9UPTg03hlzdWD8Pn</vt:lpwstr>
  </property>
  <property fmtid="{D5CDD505-2E9C-101B-9397-08002B2CF9AE}" pid="95" name="x1ye=72">
    <vt:lpwstr>K2rix5tXrfS+mfYj3/ktizK9xDOEhlwpBwps3IxyDxr4yhAc6QNncXplKCJKSXX6g7MbXRquG1hnjludQFt/4DcorVAlnFwLLXjUm8vUXgbSQICpsZ7YfO1D/xSqFl+/QcEvSz3wJvcsGR8/ng16VyjMij4GxYrfg/AAoboUVio4x8/tcSY7iQuSWOkDNFnc9XzwhEigybk8XiDAe+I8YWmSR5Jk9fJtiYIOTtr8y9UMkn81ffMzs0g3p0xVnUL</vt:lpwstr>
  </property>
  <property fmtid="{D5CDD505-2E9C-101B-9397-08002B2CF9AE}" pid="96" name="x1ye=73">
    <vt:lpwstr>q5h8fi7WPffAbc/dD2XH9ssx9zTRDd4NYmwM+z54zU3wo31I1GJrn1/kWRYbG4I19k6TjsBDCMIzuQ9AI4ipy4okDj2tvtLZ3PslweWzPDvqyPNwQsX2u2PeIXBgDEd9uQ3XgFK/Ayc8hIXJsMY9pYsMO5X8QZu3m92fmngslFYv1I/oytQy5e1A4WI5hV+STX6cUcQbwf4dIKYi93pzGEeMbP2n3Nn4LGMtIjDEdkhI2vbZxXD2YVHMTgVkDI9</vt:lpwstr>
  </property>
  <property fmtid="{D5CDD505-2E9C-101B-9397-08002B2CF9AE}" pid="97" name="x1ye=74">
    <vt:lpwstr>vcpSbzoSg2d6d2Wx+sXxBf/zeaYQw1ales4rP4dttzVnyw10oLZJPXeCKSGjYPSNB96Vs9xy50bVTvMBlohtbH6rKM0vnvFg0+ozKI/SQZtbBUqNnNSR/Vfa+nAFTmCoeFZM7QB4kqMxTCYj8bs1EP+WqKn6U8wVKS29QppW1c48f36ArjU2VRfqrlKMs3gMamoI5rw7fVBpJN2BAozH7lejMBfUB93gRfO+cwNtweDFEPlb3bz22VgH4v3Yv9l</vt:lpwstr>
  </property>
  <property fmtid="{D5CDD505-2E9C-101B-9397-08002B2CF9AE}" pid="98" name="x1ye=75">
    <vt:lpwstr>zw4iTBg7ZYVnNamxqU7bLQ6iTnbjzTM8/1jZF/Etl6JvtrMcsVAGKA/vh3fl1fitS8yH74oBlPIJ1UZfE6Es184mVO2ft0GQoZtCpDQENh8mTuPa8vKjojd4DxCHn3Z6NBkJWWcu8fdwRG/flpnlBsSKpF8FkOeX9RnyC1oLkWpamDKUwmPan6yFEWxC399d08NWF1u+aejHJ5zMcIt0yRF5JtqMoaqOYUTfvGbMpzrVSwajRHB40TrK8qwmgI+</vt:lpwstr>
  </property>
  <property fmtid="{D5CDD505-2E9C-101B-9397-08002B2CF9AE}" pid="99" name="x1ye=76">
    <vt:lpwstr>2n4O05O/rwPYAwnjfZ7uo0orRL1b7/wZNR55XozSeIDR229uCfpzF4vOmKlXTF/qVr1PLy0lDLa+KXW3XjbT1T/1Ys+zE0vunEt5h5ZR5EhVSgAxfW+zqcIyNiB9/E1S+IQ/0Pr1BoDNcUOjTn5zwy9wRwofMYKQxIll/+2vUZZmle+oCYDMwrtDFPEG57nkjmMFT8XSxdIDJAY1GogeqySJ3lVoEmXly2J3VcgyfkJd22un6lwMjVYBRMnQoD8</vt:lpwstr>
  </property>
  <property fmtid="{D5CDD505-2E9C-101B-9397-08002B2CF9AE}" pid="100" name="x1ye=77">
    <vt:lpwstr>JrIl00X/Eqc5arteurRnteBLxDhVz4r8z7OcsLd4OQTo3bdmIbBtl5akURvH9r21w6cClgc/xI/hQ2XMZH2v4GOhOigKJmwwpAP5F678f7cm1Wn+5yiZekJ0zOgLV3CAKwCxa8XvQnj0WzizmO5+H6U96OJU7X4vVOd1tBEKFEEJN8RVckKUOXJ2QPeMriHZOWQa8LCjgvDhpjapTMxBmpM+psSeTAL2sXmEUHbVWkXeAMbPU609B0VBVS7ZF5G</vt:lpwstr>
  </property>
  <property fmtid="{D5CDD505-2E9C-101B-9397-08002B2CF9AE}" pid="101" name="x1ye=78">
    <vt:lpwstr>dHKegs19TfyeXOo8HuFEZPyIyifNG3CIJCcjHsOTBhRcsHYj5jzKs90h44yQiNlQaX8yvSwSzBD6zYqqWrKWv0SiK2TNeIVwsPyO4tsnfRB2Yi7JitFvtbWtAHQ/XC03BtR89BcYfmUkmIL/Anupjl4zDTKB6pVvvCH12zY8wYVxxsyHS1+pjTfW82uUeAYZZ71DUtKBTWktWK1ZLnWSLn0bsxULAhKM7xQ3qqNeWnEMZ3WpwuPhePPscrV9+v7</vt:lpwstr>
  </property>
  <property fmtid="{D5CDD505-2E9C-101B-9397-08002B2CF9AE}" pid="102" name="x1ye=79">
    <vt:lpwstr>1vbx6n5v31aWetG8VcGwik3xWw0JpZp2fBOH6dAQTvAzwHjS3wArysuqTluBbRGr2/NSfFkKH/q+puhDipw5NI6l1RpXLF75cpB7HrVO1lB+xZFjR4X7VNOQYDV+HjWsDezacArhUEup0ucl+A3jPxSFWuu2rpzf+JmIAOD1bI0BUz7KzkQX7BpNBxo06+uoMsfqYXLfLRHuvo83W8ZAlUZtD3IBXegatBb2CJvnFvMTVIidoIOU4WGEwVrNG40</vt:lpwstr>
  </property>
  <property fmtid="{D5CDD505-2E9C-101B-9397-08002B2CF9AE}" pid="103" name="x1ye=8">
    <vt:lpwstr>9EEm+NxSDSlGnupWZ0qAbDV8uVo606CfmLpycL3Hz5v4Pceg3b2piqjiJodUkyPGxuCFegIJyhdr+ZmV/Ll3Qgec+OazGnciEq0WaK1lVTlG5Y31ZOlrGxrRO1Gn83FUyEfcK1qP1LgyBgUd6i6vkj4j+y8utviBGPzo01/JbeJTCKtk58kw2/cx8dukqtpRJLGyRw+/ZIxoMaT37FYqQyY3/imXvr4nM/xcClVbCyrGl46vb4EcePQ0SOs+aa2</vt:lpwstr>
  </property>
  <property fmtid="{D5CDD505-2E9C-101B-9397-08002B2CF9AE}" pid="104" name="x1ye=80">
    <vt:lpwstr>gg/y9VF5RI1I6z8x7eS/J2Oj/brixr1M18kUfslMOW6eRvIzjUfTuket/OAOri8daSNOqqawVshmP8AiTDjm4vUqkcLMonrF1fVV2SIqxTV9PrQ0De24ykltHg2/Ee0GsKEZYIFNL+UoUGyms171S8S+am8g21B94lQ4+wedJJMCp8ux6Ll94GtVnp4Ve6AKA7NaqcjWWSgCLKzgnTaafFaOaELPJozyeKd4RAX3b05MDn0VO5OkqG0GJIE0ot+</vt:lpwstr>
  </property>
  <property fmtid="{D5CDD505-2E9C-101B-9397-08002B2CF9AE}" pid="105" name="x1ye=81">
    <vt:lpwstr>3/WisW6B7SS7558i9RCp0iczAsLAy6wFU9ugGReSj7UKzkSUH5Es38PjZKIn6PWYIS58lg8pA67zkGudVF6sVi9JuWDefE2lYRFaebp6R7R3Xjsz6/WBeeeCx4V4Gj3mzfPavpOhRYF1mM86okRwxcYio27dmYp18hWUTj6FylRmPOZ/7+AzAu+p2bADWvPtxmJ3JmLAJ53JYLN3QTq/hG621wuk3TdXmb7tGkbHm8gC1QjSVDV53iEpLBMtPHa</vt:lpwstr>
  </property>
  <property fmtid="{D5CDD505-2E9C-101B-9397-08002B2CF9AE}" pid="106" name="x1ye=82">
    <vt:lpwstr>zt3o6rXsGzU/59WlLUv0cG98E7lKhYO3aMpywpL+jqhwEfcuITyLdBGOdy6FS8TQgbOgDLIrQE/KThITre4/y0Ei8pOT5BgX4+lf1q4Pjabw0cZZHC+YW7Ootc4xIav5iGq2Pn5/SlMGN7AYhgOLHJXL4Ezzrmm09fYefpXt23UxHm12HZLxBik+E/TWWYjqWnfOUfGx4nifr9fefPNNJ58eNwxxec5pw4cT/DSzbWt3ObHsDtkcsU+OjBlAbyU</vt:lpwstr>
  </property>
  <property fmtid="{D5CDD505-2E9C-101B-9397-08002B2CF9AE}" pid="107" name="x1ye=83">
    <vt:lpwstr>pVfy+HCZqZfNTexDiPNBVyMNIMUpcp9hGaCbESTXxP84hpy0zOwP5wFssmFlWp8ryZQPa7z0a1LFdLrGskzjebV5Pm3PGbkQC6WXjvFaHddR5+SNsgCBWNOaL3At/W4onkWcASxT5qYdAZqNZQfInt2OKfetorBrw9THFEa4dMqsD+DV6TQN/od6ofjLwzLvUaYDAlnP3ZIyuT36aI2SFpjRbWGxX9XMi5N10Io5D/HD4N2KE1wUWq3Ewk1sLqc</vt:lpwstr>
  </property>
  <property fmtid="{D5CDD505-2E9C-101B-9397-08002B2CF9AE}" pid="108" name="x1ye=84">
    <vt:lpwstr>Vu+sPK4k3FfoVnp0jzVcafHvUVQ2/MD3Sm/Yn5fbtbGkcxZk8/au6vf/946Rw7ma0UiWn2Uxo6Al25pcBWMTYiuwDVfXWnCILBuEjQF6ooHlCRBpYHJHkZsLx9O2OslkWP9Tz0/hUpNFePGbi78WDmu+WpReQ/iuxyv4903aYXM9Q/pNfKx/fTDAedms0UStnxMtfcZw5kGcLJ5p409l2iIi7way2j1YS8LedOPlt14Fh+q0QvsVhEOZK7dlwpS</vt:lpwstr>
  </property>
  <property fmtid="{D5CDD505-2E9C-101B-9397-08002B2CF9AE}" pid="109" name="x1ye=85">
    <vt:lpwstr>2jGjAwHA8C9/IOBgadAmWTI6dsaonPNuhfS26On9AjqoW4VBlSJyCdQktax4lvp+3CHAjOuup2uPlxHX3xCEOcOgaHGeaDMtyFZ3IKE2kwtZcTpmDHETXJ9oA+cr3wiytPgf9IcOi7Bu66pySuNLqQW7thZqAwHIYe5O8bIYDtMhx/K68gPXbkYKMOsXmoSR0iu+BRDI8XYQrCEaXIqcrV3Eqe1/BBECbs73elAtV/UKARDdXTGpCGsTLgOJN50</vt:lpwstr>
  </property>
  <property fmtid="{D5CDD505-2E9C-101B-9397-08002B2CF9AE}" pid="110" name="x1ye=86">
    <vt:lpwstr>dGpjPdaU/zFzqkL1GKb5Fm/twirzvjH8KSYykVV4kaTnUh+l9PjJ4aveNbtt7qeNwCvSLyYRYfI5SbT3vW9xHvjj6byxkz5wfiwwFxzRGxW/r+2/Q4COHKFVay4anH30nIdKmqw2OLj7eVdEBF3W2Fi2P5iJe9pFi9r9FhvJwpUIwWyvBsHbMGrRsIynC276anabvvB29wEdFvyqqRyO7ZawGWEN9IUMH6mXvn1YWhjoweis7rk6MCBP9tbHF2/</vt:lpwstr>
  </property>
  <property fmtid="{D5CDD505-2E9C-101B-9397-08002B2CF9AE}" pid="111" name="x1ye=87">
    <vt:lpwstr>2we3/QPt3fZJUnV6tXsabPkqFhUDPXjtqZtJ3bABtYvRe+xsMHdaK7ftq959/rKIPq56O9zU7P+4IVUF5AvvF76IzuY+5EUPFTWopr4lB68ovVTYPxtzPYikjVi1cjN073gO6InAdqbqFwRLM/9c/esH5iZLw5xP8MG1yU0VRTgR661E3z826vetNYfA+UlKkoYy6YPUKJWpAXmpzcg5VSOoiFA6cjUG7YwZaMzPxfFf5xOnyMpJr2h1HOglBzl</vt:lpwstr>
  </property>
  <property fmtid="{D5CDD505-2E9C-101B-9397-08002B2CF9AE}" pid="112" name="x1ye=88">
    <vt:lpwstr>A4Kg/f2j8vle5BYEqN5rrqs3J0IsSO4YJsQ4s4nQ/g1EyFYp2eAhZnFVbfIIuEARozxvjJ8LAtJkFtj87OM2lbMoytMNlI9iJfVnwBCpMFSSZaHxtDAznDpMpIVGm0WnwxfXq0G7kRfS8UaAtO/vFlGiwIJ5fz88QJoi4Sm3/YpfqKq2JADcdc0P7aawIr/G/nwY9oQvf15PQ+ZLh8BB88tCMDAGEkGQ9Hky0kuVpnSES+gJHzOADHCahqFs19/</vt:lpwstr>
  </property>
  <property fmtid="{D5CDD505-2E9C-101B-9397-08002B2CF9AE}" pid="113" name="x1ye=89">
    <vt:lpwstr>6ygzye52NAzECKvwOy61C5VZqVIy8kg8EKoxsn/2LM9opDe2b3ssaotfmE6X9OcHjXOzdhAQYCftxszA9ymVezOztl/B+ux0IZC6+f7DYAqasco/iCJogjpL0rEIx4V4hHLgUupvkn8Rj1xOH4UsKKSud+tpUq0EVYVHyn0F2chP2yO2b4uRjosw3AImfyXzmKGM3+JtYldVUpuKBVDn/Hlb0qrpJ3JuNGlt9FUNNRiEjEgv4KXrHdZ5+fmKi3/</vt:lpwstr>
  </property>
  <property fmtid="{D5CDD505-2E9C-101B-9397-08002B2CF9AE}" pid="114" name="x1ye=9">
    <vt:lpwstr>9UOQx22s3huOHXkRle9G8ypSkZ+LgUhQtmce5XtywxL2eiI4IaUGC1Kge3MNhv4VGEcubwXMecjFI+AOtd+7yVv9ZL7WaEPZV4AwmSxPmCZA/UVpyFTLLr3yUls3nNfTqzduR+7CIbmqOT7DY+trCP1RZnimqAlWmOr1DlgO7ASEh31pgeYPTOBaI/bUv8g976Sk3tJD9PmWsuQU5BWGr/PljIwen8lHsyMiwf7Kk9H8dffbhHuaFb9q391u0O7</vt:lpwstr>
  </property>
  <property fmtid="{D5CDD505-2E9C-101B-9397-08002B2CF9AE}" pid="115" name="x1ye=90">
    <vt:lpwstr>l+jNEWGNDya8nrRmw26Pl9pWETINkDcyrcbppvngu9xs8y68u7pz0kaKS37pdpdoA5E5FHufIp8a8HlVU6koaQHcn6dIPKogctHWRb/RISOWCRZDQ1lYfnqu40UgSLMKs3WMYu0szwJdSnqe+/hinIjOg1kdlzOscHWqSas+w8Kb++iPhjvyNIIpKbzptpGRm9fNaLKb3PLlZbfP0q2ha35DHZWCWT8VMN1G3dfpQlQvV5Uwd3rD3maNI3EHuvF</vt:lpwstr>
  </property>
  <property fmtid="{D5CDD505-2E9C-101B-9397-08002B2CF9AE}" pid="116" name="x1ye=91">
    <vt:lpwstr>bSPfn303nbcTPGLEiigj0sIazwz2lh2RURE9+dc2qmTwJPY5+k3xeMzBoBn5/b0JO10c/zSnO4vn5JRGhWGoRL5+1v2OxV48Khtb4C5h00LMZEg62Uuk39F9iTg/sSScBK7I2GSMu8NY1523xuYb64MTDHoHAHbtFdJZmABYeVTv7TgLUBtmX46W5Rs11zbSnunQaQeZBG+egNVVYCFmi0E2oy7XBtAigCWOhR2Au+IsWaxU1RoiWGklxp9skCU</vt:lpwstr>
  </property>
  <property fmtid="{D5CDD505-2E9C-101B-9397-08002B2CF9AE}" pid="117" name="x1ye=92">
    <vt:lpwstr>6nYo3ryxA0ekmwHnalt/cJpJ9nJxWJMfUGi9WFbfi1Mw6oXCLD3YjAlsxvsYW9FCrlmKqt012Vl8zeVDFd/VKegl3UkAeK7ztCRZlja5m8h1zjhwXzGGUdsTbJNqlj/9WL3S+fDfAbtOYYU8Kl6y/Yc1tfu22LgqtPu94KQ+qZBcrvTTgtqvDVXhFta3fRT9uBQcBcAQfjt1p6QOaTm38y1kfgM35n2KHyT6q0nauCpWZ+IzHv2br3U3rM2x4uT</vt:lpwstr>
  </property>
  <property fmtid="{D5CDD505-2E9C-101B-9397-08002B2CF9AE}" pid="118" name="x1ye=93">
    <vt:lpwstr>YkkVVpq7tqrW+IGZM1+rIZUn+igHa+D4VYujj47jcB79EvgwIvRpLu4d7ZbCFLjz+XgPLrv3HE2unxFpo7lrdCFzJMaMqO6oMlTiF1M5pd4b5qPtZ2Em3cb9Nuqx03CH2gNRt50I0/bBw6BL1TXh0D5KKD3P+JXNvrAvAmaiHy+rqnzOVkQNeOY7sD676jF898sX2Fp2rPorIKr2Unpttq9foCeCtAPlVsS57mL5KhNUzZx/VlHzEGFvSojsvRT</vt:lpwstr>
  </property>
  <property fmtid="{D5CDD505-2E9C-101B-9397-08002B2CF9AE}" pid="119" name="x1ye=94">
    <vt:lpwstr>D48l89Oei60FkgF9jXQob2/hEtOGa4uVeWjxq5TvhKdEQn3vbYiIOZV0/DLUo4lyBzMirm07ByET5v7JgNnW7U35D+IA74wgdTxZf3Rva1Ty5qgVno95NE9xehDxcbOUcsjUfP0iRd7ORnMEp6WjAPoYmHeKx6W64EItqhhTe3HpD9jKvEm3iEt5CgeJx6ctFq6wiNwFWlmbYUEnbiF1ZHL2pOAmxxMCIK3JPAh5QYNbZblIZKyZgGazalUGdE7</vt:lpwstr>
  </property>
  <property fmtid="{D5CDD505-2E9C-101B-9397-08002B2CF9AE}" pid="120" name="x1ye=95">
    <vt:lpwstr>W+UcUt+O1lD850nmwMPqx0v8e3qDraBAtbP7Wg11q7L29shbjTgDHVV8t8O9ztlEfOVk/B+W5PoS03kuShB+ChYT+qljmfV3+ncbjEEORTF0D89vxC3Xzyr7uPIY/Kd1vL7xQHsVQNAunSX+S0IWjF4Q8KAhsSsVoLY2RTN97fVVh0UJSPzb1UWSrhYH0/U0bQHnfuW4BJ9bbT/fDq0AsiEZLkWaJtKxd5LWDyuD15MfB9k21lX+GzfXXtzAWQ5</vt:lpwstr>
  </property>
  <property fmtid="{D5CDD505-2E9C-101B-9397-08002B2CF9AE}" pid="121" name="x1ye=96">
    <vt:lpwstr>htrW5s/51a1cdhNtmThakE67foHnvVP6Zs1I1SWHqmeMK90AgvSAtIggghDPbFgoddzJvsjxjlz4ToGCJZAXtaIkWQ2RR0BhjQaPeCBMiJNIusQiXMuS1Elt5wAd3ovVnvbHCaHIJDVREd+YH8C8oTE7vVfYHqWFqSGITJ1vUUOBDxBbNEXoJlEnbG/90zf0D7yRvqx4PGdk6vMB+qjoehrPkXHi6aUAi8AFZNWXs2QyA8Mk0JzT78Vi6gekWks</vt:lpwstr>
  </property>
  <property fmtid="{D5CDD505-2E9C-101B-9397-08002B2CF9AE}" pid="122" name="x1ye=97">
    <vt:lpwstr>qlQLuBK6nEqPd4p1a9gwRgmYIiMAiwlMkICjAajvbCFgngSrpsHknreAKAZCE7TG8rDJwTUCOrxeOBkfTHxGp3DjfkPQF13Vu/w4Yg7/pR88o83jKco8n6C0itTSpcrcs+O3ZG83Vm2jrHpdDpSCCYcbjAn0j/Z1PtleIF7c78DMJpswcSh9TSuw0x36Ea0+kbxhx0yOa8ttomo57yKBlYN/oXPyCGrodk9Wqi0dPw+g3sV9QX2jfDMmbovagme</vt:lpwstr>
  </property>
  <property fmtid="{D5CDD505-2E9C-101B-9397-08002B2CF9AE}" pid="123" name="x1ye=98">
    <vt:lpwstr>16/Nb7jU5wXQ7KD++9HQtt75thCK9p8Tc5wHRLD43kDBhXrbZqnsWNXWo2c0bhXEQsf49nFpnnFRPH3qL8lvLVOZRe4tztvajSkJ2WqkV/fWwo6C95V4+MwFzfTQrX62E3nfCtprNszB5UHFJ1G/LIbveXapjXMIoVgVZYUyKi+akv74zURSWv8HN2K37XnfrkvxVAwtkrkxONAezFeeb8PYjRHrdSJJLTWlrqAfor0+80Q9NPNU8Dk+opdCa5C</vt:lpwstr>
  </property>
  <property fmtid="{D5CDD505-2E9C-101B-9397-08002B2CF9AE}" pid="124" name="x1ye=99">
    <vt:lpwstr>UOlR1R2WuSo6HX3Hp6J5b+ehQkc01prXEdjLlM94QKGmhDTfiR7AKW4cdk7Zaq6C0JDHPtdJtgJpNss8TwDmLPzG9Jznj2zo06FjcRhtu9qtLXfuESMFoUMbm1NCM8jhOGYj0AQMHAB5fo59UEFgbuSyMjRDd2gOx4DHehVYlNEx2r/0EMHYZFaMtzcxapv9cGIhU74LF1MygUmYQUbOqo5CIfyXBn7/txTLVq0RBS7Nu5RMOBqvxs42YCPQ2mX</vt:lpwstr>
  </property>
</Properties>
</file>